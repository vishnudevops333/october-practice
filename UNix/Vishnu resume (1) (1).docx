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79DF7" w14:textId="54DD50D4" w:rsidR="00A87BB4" w:rsidRPr="00AA7A44" w:rsidRDefault="007528AF">
      <w:pPr>
        <w:tabs>
          <w:tab w:val="left" w:pos="3780"/>
        </w:tabs>
        <w:spacing w:line="300" w:lineRule="auto"/>
        <w:rPr>
          <w:rFonts w:ascii="Calibri" w:hAnsi="Calibri" w:cs="Arial"/>
          <w:color w:val="000000"/>
          <w:sz w:val="48"/>
          <w:szCs w:val="48"/>
        </w:rPr>
      </w:pPr>
      <w:r>
        <w:rPr>
          <w:rFonts w:ascii="Calibri" w:hAnsi="Calibri" w:cs="Arial"/>
          <w:szCs w:val="24"/>
        </w:rPr>
        <w:t xml:space="preserve">                                                  </w:t>
      </w:r>
      <w:r w:rsidR="00F96956">
        <w:rPr>
          <w:rFonts w:ascii="Calibri" w:hAnsi="Calibri" w:cs="Arial"/>
          <w:b/>
          <w:color w:val="000000"/>
          <w:sz w:val="48"/>
          <w:szCs w:val="48"/>
        </w:rPr>
        <w:t>Vishnu vardhan</w:t>
      </w:r>
      <w:r w:rsidR="00FB0A2F" w:rsidRPr="00AA7A44">
        <w:rPr>
          <w:rFonts w:ascii="Calibri" w:hAnsi="Calibri" w:cs="Arial"/>
          <w:b/>
          <w:color w:val="000000"/>
          <w:sz w:val="48"/>
          <w:szCs w:val="48"/>
        </w:rPr>
        <w:t xml:space="preserve"> </w:t>
      </w:r>
      <w:r w:rsidR="00A87BB4" w:rsidRPr="00AA7A44">
        <w:rPr>
          <w:sz w:val="48"/>
          <w:szCs w:val="48"/>
        </w:rPr>
        <w:tab/>
      </w:r>
      <w:r w:rsidR="00A87BB4" w:rsidRPr="00AA7A44">
        <w:rPr>
          <w:sz w:val="48"/>
          <w:szCs w:val="48"/>
        </w:rPr>
        <w:tab/>
      </w:r>
      <w:r w:rsidR="00A87BB4" w:rsidRPr="00AA7A44">
        <w:rPr>
          <w:sz w:val="48"/>
          <w:szCs w:val="48"/>
        </w:rPr>
        <w:tab/>
      </w:r>
      <w:r w:rsidR="00A87BB4" w:rsidRPr="00AA7A44">
        <w:rPr>
          <w:sz w:val="48"/>
          <w:szCs w:val="48"/>
        </w:rPr>
        <w:tab/>
      </w:r>
      <w:r w:rsidR="00A87BB4" w:rsidRPr="00AA7A44">
        <w:rPr>
          <w:sz w:val="48"/>
          <w:szCs w:val="48"/>
        </w:rPr>
        <w:tab/>
      </w:r>
    </w:p>
    <w:p w14:paraId="2E13D7CF" w14:textId="1AD0D1B2" w:rsidR="00A87BB4" w:rsidRPr="00F90113" w:rsidRDefault="00A87BB4">
      <w:pPr>
        <w:tabs>
          <w:tab w:val="left" w:pos="3780"/>
        </w:tabs>
        <w:spacing w:line="300" w:lineRule="auto"/>
        <w:ind w:left="720"/>
        <w:rPr>
          <w:rFonts w:ascii="Calibri" w:hAnsi="Calibri" w:cs="Arial"/>
          <w:b/>
          <w:color w:val="000000" w:themeColor="text1"/>
          <w:sz w:val="22"/>
          <w:szCs w:val="22"/>
        </w:rPr>
      </w:pPr>
      <w:r>
        <w:rPr>
          <w:rFonts w:ascii="Calibri" w:hAnsi="Calibri" w:cs="Arial"/>
          <w:color w:val="000000"/>
          <w:sz w:val="22"/>
          <w:szCs w:val="22"/>
        </w:rPr>
        <w:t xml:space="preserve">                                                                                                                 </w:t>
      </w:r>
      <w:r w:rsidR="00806FE2">
        <w:rPr>
          <w:rFonts w:ascii="Calibri" w:hAnsi="Calibri" w:cs="Arial"/>
          <w:b/>
          <w:color w:val="000000"/>
          <w:sz w:val="22"/>
          <w:szCs w:val="22"/>
        </w:rPr>
        <w:t>Email  :</w:t>
      </w:r>
      <w:r w:rsidR="007528AF">
        <w:rPr>
          <w:rFonts w:ascii="Calibri" w:hAnsi="Calibri" w:cs="Arial"/>
          <w:b/>
          <w:color w:val="000000"/>
          <w:sz w:val="22"/>
          <w:szCs w:val="22"/>
        </w:rPr>
        <w:t>vis</w:t>
      </w:r>
      <w:r w:rsidR="00BA1C35">
        <w:rPr>
          <w:rFonts w:ascii="Calibri" w:hAnsi="Calibri" w:cs="Arial"/>
          <w:b/>
          <w:color w:val="000000"/>
          <w:sz w:val="22"/>
          <w:szCs w:val="22"/>
        </w:rPr>
        <w:t>hnu</w:t>
      </w:r>
      <w:r w:rsidR="00F11AFC">
        <w:rPr>
          <w:rFonts w:ascii="Calibri" w:hAnsi="Calibri" w:cs="Arial"/>
          <w:b/>
          <w:color w:val="000000"/>
          <w:sz w:val="22"/>
          <w:szCs w:val="22"/>
        </w:rPr>
        <w:t>dande.27</w:t>
      </w:r>
      <w:r w:rsidR="00BA1C35">
        <w:rPr>
          <w:rFonts w:ascii="Calibri" w:hAnsi="Calibri" w:cs="Arial"/>
          <w:b/>
          <w:color w:val="000000"/>
          <w:sz w:val="22"/>
          <w:szCs w:val="22"/>
        </w:rPr>
        <w:t>@</w:t>
      </w:r>
      <w:r w:rsidR="007528AF">
        <w:rPr>
          <w:rFonts w:ascii="Calibri" w:hAnsi="Calibri" w:cs="Arial"/>
          <w:b/>
          <w:color w:val="000000"/>
          <w:sz w:val="22"/>
          <w:szCs w:val="22"/>
        </w:rPr>
        <w:t>gmail.com</w:t>
      </w:r>
    </w:p>
    <w:p w14:paraId="4A4AFA30" w14:textId="30DE35A0" w:rsidR="00AA78A6" w:rsidRDefault="00A87BB4">
      <w:pPr>
        <w:tabs>
          <w:tab w:val="left" w:pos="3780"/>
        </w:tabs>
        <w:spacing w:line="300" w:lineRule="auto"/>
        <w:ind w:left="720"/>
        <w:rPr>
          <w:rFonts w:ascii="Calibri" w:hAnsi="Calibri" w:cs="Arial"/>
          <w:b/>
          <w:color w:val="000000"/>
          <w:szCs w:val="24"/>
        </w:rPr>
      </w:pPr>
      <w:r>
        <w:rPr>
          <w:rFonts w:ascii="Calibri" w:hAnsi="Calibri" w:cs="Arial"/>
          <w:b/>
          <w:color w:val="000000"/>
          <w:sz w:val="22"/>
          <w:szCs w:val="22"/>
        </w:rPr>
        <w:t xml:space="preserve">                                                                                                                 Phone : +</w:t>
      </w:r>
      <w:r>
        <w:rPr>
          <w:rFonts w:ascii="Calibri" w:hAnsi="Calibri" w:cs="Arial"/>
          <w:b/>
          <w:color w:val="000000"/>
          <w:szCs w:val="24"/>
        </w:rPr>
        <w:t xml:space="preserve">91 </w:t>
      </w:r>
      <w:r w:rsidR="00F11AFC">
        <w:rPr>
          <w:rFonts w:ascii="Calibri" w:hAnsi="Calibri" w:cs="Arial"/>
          <w:b/>
          <w:color w:val="000000"/>
          <w:szCs w:val="24"/>
        </w:rPr>
        <w:t>9036924527</w:t>
      </w:r>
    </w:p>
    <w:p w14:paraId="396CE30C" w14:textId="77777777" w:rsidR="00A87BB4" w:rsidRPr="006771DF" w:rsidRDefault="00A87BB4" w:rsidP="00AA7A44">
      <w:pPr>
        <w:pBdr>
          <w:bottom w:val="single" w:sz="12" w:space="1" w:color="auto"/>
        </w:pBdr>
        <w:tabs>
          <w:tab w:val="left" w:pos="3780"/>
        </w:tabs>
        <w:spacing w:line="300" w:lineRule="auto"/>
        <w:ind w:firstLine="720"/>
        <w:rPr>
          <w:rFonts w:ascii="Calibri" w:hAnsi="Calibri" w:cs="Arial"/>
          <w:b/>
          <w:color w:val="000000"/>
          <w:sz w:val="22"/>
          <w:szCs w:val="22"/>
          <w:u w:val="single"/>
        </w:rPr>
      </w:pPr>
      <w:r w:rsidRPr="006771DF">
        <w:rPr>
          <w:rFonts w:ascii="Calibri" w:hAnsi="Calibri" w:cs="Arial"/>
          <w:b/>
          <w:color w:val="000000"/>
          <w:szCs w:val="24"/>
          <w:u w:val="single"/>
        </w:rPr>
        <w:t xml:space="preserve">        </w:t>
      </w:r>
    </w:p>
    <w:p w14:paraId="14D68D1F" w14:textId="77777777" w:rsidR="00A51EFB" w:rsidRDefault="00A51EFB" w:rsidP="00AA7A44">
      <w:pPr>
        <w:spacing w:line="320" w:lineRule="atLeast"/>
        <w:ind w:right="-810"/>
        <w:rPr>
          <w:rFonts w:ascii="Calibri" w:hAnsi="Calibri" w:cs="Arial"/>
          <w:b/>
          <w:color w:val="000000" w:themeColor="text1"/>
          <w:sz w:val="32"/>
          <w:szCs w:val="32"/>
          <w:highlight w:val="darkGray"/>
        </w:rPr>
      </w:pPr>
    </w:p>
    <w:p w14:paraId="1F036C39" w14:textId="285FB10C" w:rsidR="005D149D" w:rsidRPr="00AA7A44" w:rsidRDefault="008E4DAE" w:rsidP="001A3788">
      <w:pPr>
        <w:tabs>
          <w:tab w:val="left" w:pos="10710"/>
        </w:tabs>
        <w:ind w:right="-543"/>
        <w:rPr>
          <w:rFonts w:ascii="Calibri" w:hAnsi="Calibri" w:cs="Arial"/>
          <w:b/>
          <w:color w:val="000000" w:themeColor="text1"/>
          <w:sz w:val="32"/>
          <w:szCs w:val="32"/>
        </w:rPr>
      </w:pPr>
      <w:r w:rsidRPr="00695680">
        <w:rPr>
          <w:rFonts w:ascii="Calibri" w:hAnsi="Calibri" w:cs="Arial"/>
          <w:szCs w:val="24"/>
          <w:highlight w:val="darkGray"/>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OBJECTIVE</w:t>
      </w:r>
      <w:r w:rsidR="00AA7A44" w:rsidRPr="00695680">
        <w:rPr>
          <w:rFonts w:ascii="Calibri" w:hAnsi="Calibri" w:cs="Arial"/>
          <w:b/>
          <w:color w:val="000000" w:themeColor="text1"/>
          <w:sz w:val="32"/>
          <w:szCs w:val="32"/>
          <w:highlight w:val="darkGray"/>
        </w:rPr>
        <w:t xml:space="preserve">     </w:t>
      </w:r>
      <w:r w:rsidRPr="00695680">
        <w:rPr>
          <w:rFonts w:ascii="Calibri" w:hAnsi="Calibri" w:cs="Arial"/>
          <w:b/>
          <w:color w:val="000000" w:themeColor="text1"/>
          <w:sz w:val="32"/>
          <w:szCs w:val="32"/>
          <w:highlight w:val="darkGray"/>
        </w:rPr>
        <w:t xml:space="preserve">  </w:t>
      </w:r>
      <w:r w:rsidR="00AA7A44" w:rsidRPr="00695680">
        <w:rPr>
          <w:rFonts w:ascii="Calibri" w:hAnsi="Calibri" w:cs="Arial"/>
          <w:b/>
          <w:color w:val="000000" w:themeColor="text1"/>
          <w:sz w:val="32"/>
          <w:szCs w:val="32"/>
          <w:highlight w:val="darkGray"/>
        </w:rPr>
        <w:t xml:space="preserve">                                                                                     </w:t>
      </w:r>
      <w:r w:rsidR="00695680" w:rsidRPr="00695680">
        <w:rPr>
          <w:rFonts w:ascii="Calibri" w:hAnsi="Calibri" w:cs="Arial"/>
          <w:b/>
          <w:color w:val="000000" w:themeColor="text1"/>
          <w:sz w:val="32"/>
          <w:szCs w:val="32"/>
          <w:highlight w:val="darkGray"/>
        </w:rPr>
        <w:t xml:space="preserve">    </w:t>
      </w:r>
      <w:r w:rsidR="00AA7A44" w:rsidRPr="00695680">
        <w:rPr>
          <w:rFonts w:ascii="Calibri" w:hAnsi="Calibri" w:cs="Arial"/>
          <w:b/>
          <w:color w:val="000000" w:themeColor="text1"/>
          <w:sz w:val="32"/>
          <w:szCs w:val="32"/>
          <w:highlight w:val="darkGray"/>
        </w:rPr>
        <w:t xml:space="preserve">                            </w:t>
      </w:r>
      <w:r w:rsidR="001A3788" w:rsidRPr="00695680">
        <w:rPr>
          <w:rFonts w:ascii="Calibri" w:hAnsi="Calibri" w:cs="Arial"/>
          <w:b/>
          <w:color w:val="000000" w:themeColor="text1"/>
          <w:sz w:val="32"/>
          <w:szCs w:val="32"/>
          <w:highlight w:val="darkGray"/>
        </w:rPr>
        <w:t xml:space="preserve"> </w:t>
      </w:r>
      <w:r w:rsidR="005D149D" w:rsidRPr="00695680">
        <w:rPr>
          <w:rFonts w:ascii="Calibri" w:hAnsi="Calibri" w:cs="Arial"/>
          <w:b/>
          <w:color w:val="7F7F7F" w:themeColor="text1" w:themeTint="80"/>
          <w:sz w:val="32"/>
          <w:szCs w:val="32"/>
          <w:highlight w:val="darkGray"/>
        </w:rPr>
        <w:t>:</w:t>
      </w:r>
    </w:p>
    <w:p w14:paraId="2A938CA0" w14:textId="06DD0E6F" w:rsidR="005D149D" w:rsidRPr="008E4DAE" w:rsidRDefault="00BA1C35" w:rsidP="005D149D">
      <w:pPr>
        <w:tabs>
          <w:tab w:val="left" w:pos="9900"/>
        </w:tabs>
        <w:spacing w:line="320" w:lineRule="atLeast"/>
        <w:rPr>
          <w:rFonts w:ascii="Calibri" w:hAnsi="Calibri" w:cs="Arial"/>
          <w:b/>
          <w:szCs w:val="24"/>
        </w:rPr>
      </w:pPr>
      <w:r>
        <w:rPr>
          <w:rFonts w:ascii="Calibri" w:hAnsi="Calibri" w:cs="Arial"/>
          <w:szCs w:val="24"/>
        </w:rPr>
        <w:t xml:space="preserve">                  </w:t>
      </w:r>
      <w:r w:rsidR="005D149D" w:rsidRPr="005D149D">
        <w:rPr>
          <w:rFonts w:ascii="Calibri" w:hAnsi="Calibri" w:cs="Arial"/>
          <w:szCs w:val="24"/>
        </w:rPr>
        <w:t>Seeking a career in an organization having an environment that encourages continuous   learning and provides exposure to new technologies and to utilize my software skills and abilities in the Information Technology industry that offers Professional growth while being resourceful, innovative and flexible. To obtain a challenging and demanding job in Interactive Design and Development that will further enhance my knowledge and skills towards the growth of the company.</w:t>
      </w:r>
    </w:p>
    <w:p w14:paraId="02B9F449" w14:textId="77777777" w:rsidR="006771DF" w:rsidRDefault="006771DF">
      <w:pPr>
        <w:spacing w:line="320" w:lineRule="atLeast"/>
        <w:rPr>
          <w:rFonts w:ascii="Calibri" w:hAnsi="Calibri" w:cs="Arial"/>
          <w:color w:val="7030A0"/>
          <w:sz w:val="32"/>
          <w:szCs w:val="32"/>
        </w:rPr>
      </w:pPr>
    </w:p>
    <w:p w14:paraId="1AAF061C" w14:textId="0DDA4AFF" w:rsidR="005D149D" w:rsidRPr="00695680" w:rsidRDefault="00F11AFC" w:rsidP="00695680">
      <w:pPr>
        <w:spacing w:line="320" w:lineRule="atLeast"/>
        <w:ind w:right="-97"/>
        <w:rPr>
          <w:rFonts w:ascii="Calibri" w:hAnsi="Calibri" w:cs="Arial"/>
          <w:color w:val="000000" w:themeColor="text1"/>
          <w:szCs w:val="24"/>
        </w:rPr>
      </w:pPr>
      <w:r w:rsidRPr="00695680">
        <w:rPr>
          <w:rFonts w:ascii="Calibri" w:hAnsi="Calibri" w:cs="Arial"/>
          <w:szCs w:val="24"/>
          <w:highlight w:val="darkGray"/>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PROFESSIONAL </w:t>
      </w:r>
      <w:r>
        <w:rPr>
          <w:rFonts w:ascii="Calibri" w:hAnsi="Calibri" w:cs="Arial"/>
          <w:szCs w:val="24"/>
          <w:highlight w:val="darkGray"/>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SUMMARY</w:t>
      </w:r>
      <w:r w:rsidR="006771DF" w:rsidRPr="00695680">
        <w:rPr>
          <w:rFonts w:ascii="Calibri" w:hAnsi="Calibri" w:cs="Arial"/>
          <w:color w:val="000000" w:themeColor="text1"/>
          <w:szCs w:val="24"/>
          <w:highlight w:val="darkGray"/>
        </w:rPr>
        <w:t xml:space="preserve">                                                                                                         </w:t>
      </w:r>
      <w:r w:rsidR="00695680" w:rsidRPr="00695680">
        <w:rPr>
          <w:rFonts w:ascii="Calibri" w:hAnsi="Calibri" w:cs="Arial"/>
          <w:color w:val="000000" w:themeColor="text1"/>
          <w:szCs w:val="24"/>
          <w:highlight w:val="darkGray"/>
        </w:rPr>
        <w:t xml:space="preserve">       </w:t>
      </w:r>
      <w:r w:rsidR="00695680">
        <w:rPr>
          <w:rFonts w:ascii="Calibri" w:hAnsi="Calibri" w:cs="Arial"/>
          <w:color w:val="000000" w:themeColor="text1"/>
          <w:szCs w:val="24"/>
          <w:highlight w:val="darkGray"/>
        </w:rPr>
        <w:t xml:space="preserve">  </w:t>
      </w:r>
      <w:r w:rsidR="00695680" w:rsidRPr="00695680">
        <w:rPr>
          <w:rFonts w:ascii="Calibri" w:hAnsi="Calibri" w:cs="Arial"/>
          <w:color w:val="000000" w:themeColor="text1"/>
          <w:szCs w:val="24"/>
          <w:highlight w:val="darkGray"/>
        </w:rPr>
        <w:t xml:space="preserve">        </w:t>
      </w:r>
      <w:r w:rsidR="006771DF" w:rsidRPr="00695680">
        <w:rPr>
          <w:rFonts w:ascii="Calibri" w:hAnsi="Calibri" w:cs="Arial"/>
          <w:color w:val="000000" w:themeColor="text1"/>
          <w:szCs w:val="24"/>
          <w:highlight w:val="darkGray"/>
        </w:rPr>
        <w:t xml:space="preserve">      </w:t>
      </w:r>
      <w:r w:rsidR="00AA7A44" w:rsidRPr="00695680">
        <w:rPr>
          <w:rFonts w:ascii="Calibri" w:hAnsi="Calibri" w:cs="Arial"/>
          <w:color w:val="000000" w:themeColor="text1"/>
          <w:szCs w:val="24"/>
          <w:highlight w:val="darkGray"/>
        </w:rPr>
        <w:tab/>
      </w:r>
      <w:r w:rsidR="00695680">
        <w:rPr>
          <w:rFonts w:ascii="Calibri" w:hAnsi="Calibri" w:cs="Arial"/>
          <w:color w:val="000000" w:themeColor="text1"/>
          <w:szCs w:val="24"/>
        </w:rPr>
        <w:t xml:space="preserve"> </w:t>
      </w:r>
    </w:p>
    <w:p w14:paraId="35A6259A" w14:textId="6D4177DB" w:rsidR="00A87BB4" w:rsidRDefault="007528AF">
      <w:pPr>
        <w:numPr>
          <w:ilvl w:val="0"/>
          <w:numId w:val="13"/>
        </w:numPr>
        <w:spacing w:before="100" w:beforeAutospacing="1" w:after="100" w:afterAutospacing="1"/>
        <w:rPr>
          <w:rFonts w:ascii="Calibri" w:hAnsi="Calibri" w:cs="Arial"/>
          <w:szCs w:val="24"/>
        </w:rPr>
      </w:pPr>
      <w:r>
        <w:rPr>
          <w:rFonts w:ascii="Calibri" w:hAnsi="Calibri" w:cs="Arial"/>
          <w:szCs w:val="24"/>
        </w:rPr>
        <w:t xml:space="preserve">Around </w:t>
      </w:r>
      <w:r w:rsidR="00F035F1">
        <w:rPr>
          <w:rFonts w:ascii="Calibri" w:hAnsi="Calibri" w:cs="Arial"/>
          <w:szCs w:val="24"/>
        </w:rPr>
        <w:t>2.</w:t>
      </w:r>
      <w:r w:rsidR="00331E0E">
        <w:rPr>
          <w:rFonts w:ascii="Calibri" w:hAnsi="Calibri" w:cs="Arial"/>
          <w:szCs w:val="24"/>
        </w:rPr>
        <w:t>6</w:t>
      </w:r>
      <w:r w:rsidR="00891507">
        <w:rPr>
          <w:rFonts w:ascii="Calibri" w:hAnsi="Calibri" w:cs="Arial"/>
          <w:szCs w:val="24"/>
        </w:rPr>
        <w:t xml:space="preserve"> </w:t>
      </w:r>
      <w:r w:rsidR="00A87BB4">
        <w:rPr>
          <w:rFonts w:ascii="Calibri" w:hAnsi="Calibri" w:cs="Arial"/>
          <w:szCs w:val="24"/>
        </w:rPr>
        <w:t xml:space="preserve">years of Experience in </w:t>
      </w:r>
      <w:r w:rsidR="00A87BB4">
        <w:rPr>
          <w:rFonts w:ascii="Calibri" w:hAnsi="Calibri" w:cs="Arial"/>
          <w:b/>
          <w:szCs w:val="24"/>
        </w:rPr>
        <w:t>Application Support / Production Support</w:t>
      </w:r>
      <w:r w:rsidR="00A87BB4">
        <w:rPr>
          <w:rFonts w:ascii="Calibri" w:hAnsi="Calibri" w:cs="Arial"/>
          <w:szCs w:val="24"/>
        </w:rPr>
        <w:t xml:space="preserve"> and I am providing </w:t>
      </w:r>
      <w:r w:rsidR="00A87BB4">
        <w:rPr>
          <w:rFonts w:ascii="Calibri" w:hAnsi="Calibri" w:cs="Arial"/>
          <w:b/>
          <w:szCs w:val="24"/>
        </w:rPr>
        <w:t>L1</w:t>
      </w:r>
      <w:r w:rsidR="00331E0E">
        <w:rPr>
          <w:rFonts w:ascii="Calibri" w:hAnsi="Calibri" w:cs="Arial"/>
          <w:b/>
          <w:szCs w:val="24"/>
        </w:rPr>
        <w:t>&amp;L2</w:t>
      </w:r>
      <w:r w:rsidR="00A87BB4">
        <w:rPr>
          <w:rFonts w:ascii="Calibri" w:hAnsi="Calibri" w:cs="Arial"/>
          <w:b/>
          <w:szCs w:val="24"/>
        </w:rPr>
        <w:t xml:space="preserve"> Support</w:t>
      </w:r>
      <w:r w:rsidR="00A87BB4">
        <w:rPr>
          <w:rFonts w:ascii="Calibri" w:hAnsi="Calibri" w:cs="Arial"/>
          <w:szCs w:val="24"/>
        </w:rPr>
        <w:t xml:space="preserve"> Enhancement and Maintenances.</w:t>
      </w:r>
    </w:p>
    <w:p w14:paraId="41FD4E27" w14:textId="446B0669"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Excellent knowledge on technologies such as </w:t>
      </w:r>
      <w:r>
        <w:rPr>
          <w:rFonts w:ascii="Calibri" w:hAnsi="Calibri" w:cs="Arial"/>
          <w:sz w:val="24"/>
          <w:szCs w:val="24"/>
        </w:rPr>
        <w:t>SQL, UNIX, Shell Programming</w:t>
      </w:r>
      <w:r w:rsidR="00C00C05">
        <w:rPr>
          <w:rFonts w:ascii="Calibri" w:hAnsi="Calibri" w:cs="Arial"/>
          <w:sz w:val="24"/>
          <w:szCs w:val="24"/>
        </w:rPr>
        <w:t xml:space="preserve"> and PL/SQL</w:t>
      </w:r>
      <w:r>
        <w:rPr>
          <w:rFonts w:ascii="Calibri" w:hAnsi="Calibri" w:cs="Arial"/>
          <w:sz w:val="24"/>
          <w:szCs w:val="24"/>
        </w:rPr>
        <w:t>.</w:t>
      </w:r>
    </w:p>
    <w:p w14:paraId="2DABF367" w14:textId="4485E2EE"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Working as a L</w:t>
      </w:r>
      <w:r w:rsidR="0046526F">
        <w:rPr>
          <w:rFonts w:ascii="Calibri" w:hAnsi="Calibri" w:cs="Arial"/>
          <w:b w:val="0"/>
          <w:bCs/>
          <w:sz w:val="24"/>
          <w:szCs w:val="24"/>
        </w:rPr>
        <w:t>1</w:t>
      </w:r>
      <w:r>
        <w:rPr>
          <w:rFonts w:ascii="Calibri" w:hAnsi="Calibri" w:cs="Arial"/>
          <w:b w:val="0"/>
          <w:bCs/>
          <w:sz w:val="24"/>
          <w:szCs w:val="24"/>
        </w:rPr>
        <w:t xml:space="preserve"> </w:t>
      </w:r>
      <w:r>
        <w:rPr>
          <w:rFonts w:ascii="Calibri" w:hAnsi="Calibri" w:cs="Arial"/>
          <w:bCs/>
          <w:sz w:val="24"/>
          <w:szCs w:val="24"/>
        </w:rPr>
        <w:t>Production Support</w:t>
      </w:r>
      <w:r>
        <w:rPr>
          <w:rFonts w:ascii="Calibri" w:hAnsi="Calibri" w:cs="Arial"/>
          <w:b w:val="0"/>
          <w:bCs/>
          <w:sz w:val="24"/>
          <w:szCs w:val="24"/>
        </w:rPr>
        <w:t xml:space="preserve"> </w:t>
      </w:r>
      <w:r>
        <w:rPr>
          <w:rFonts w:ascii="Calibri" w:hAnsi="Calibri" w:cs="Arial"/>
          <w:bCs/>
          <w:sz w:val="24"/>
          <w:szCs w:val="24"/>
        </w:rPr>
        <w:t>Engineer</w:t>
      </w:r>
      <w:r>
        <w:rPr>
          <w:rFonts w:ascii="Calibri" w:hAnsi="Calibri" w:cs="Arial"/>
          <w:b w:val="0"/>
          <w:bCs/>
          <w:sz w:val="24"/>
          <w:szCs w:val="24"/>
        </w:rPr>
        <w:t xml:space="preserve"> </w:t>
      </w:r>
    </w:p>
    <w:p w14:paraId="38A589F7" w14:textId="46F9D474"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Experience in </w:t>
      </w:r>
      <w:r>
        <w:rPr>
          <w:rFonts w:ascii="Calibri" w:hAnsi="Calibri" w:cs="Arial"/>
          <w:bCs/>
          <w:sz w:val="24"/>
          <w:szCs w:val="24"/>
        </w:rPr>
        <w:t>B</w:t>
      </w:r>
      <w:r w:rsidR="00A51DD9">
        <w:rPr>
          <w:rFonts w:ascii="Calibri" w:hAnsi="Calibri" w:cs="Arial"/>
          <w:bCs/>
          <w:sz w:val="24"/>
          <w:szCs w:val="24"/>
        </w:rPr>
        <w:t>anking Domain</w:t>
      </w:r>
    </w:p>
    <w:p w14:paraId="41AA9083"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Has Exposure in the </w:t>
      </w:r>
      <w:r>
        <w:rPr>
          <w:rFonts w:ascii="Calibri" w:hAnsi="Calibri" w:cs="Arial"/>
          <w:bCs/>
          <w:sz w:val="24"/>
          <w:szCs w:val="24"/>
        </w:rPr>
        <w:t>Maintenance</w:t>
      </w:r>
      <w:r>
        <w:rPr>
          <w:rFonts w:ascii="Calibri" w:hAnsi="Calibri" w:cs="Arial"/>
          <w:b w:val="0"/>
          <w:bCs/>
          <w:sz w:val="24"/>
          <w:szCs w:val="24"/>
        </w:rPr>
        <w:t xml:space="preserve"> and </w:t>
      </w:r>
      <w:r>
        <w:rPr>
          <w:rFonts w:ascii="Calibri" w:hAnsi="Calibri" w:cs="Arial"/>
          <w:bCs/>
          <w:sz w:val="24"/>
          <w:szCs w:val="24"/>
        </w:rPr>
        <w:t>Support</w:t>
      </w:r>
      <w:r>
        <w:rPr>
          <w:rFonts w:ascii="Calibri" w:hAnsi="Calibri" w:cs="Arial"/>
          <w:b w:val="0"/>
          <w:bCs/>
          <w:sz w:val="24"/>
          <w:szCs w:val="24"/>
        </w:rPr>
        <w:t xml:space="preserve"> of various Applications.</w:t>
      </w:r>
    </w:p>
    <w:p w14:paraId="4776CBE1"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Handling with the shift activity </w:t>
      </w:r>
      <w:r>
        <w:rPr>
          <w:rFonts w:ascii="Calibri" w:hAnsi="Calibri" w:cs="Arial"/>
          <w:sz w:val="24"/>
          <w:szCs w:val="24"/>
        </w:rPr>
        <w:t>Turn Over’s</w:t>
      </w:r>
    </w:p>
    <w:p w14:paraId="33784BDC"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Good Experience in quick fixing of </w:t>
      </w:r>
      <w:r>
        <w:rPr>
          <w:rFonts w:ascii="Calibri" w:hAnsi="Calibri" w:cs="Arial"/>
          <w:bCs/>
          <w:sz w:val="24"/>
          <w:szCs w:val="24"/>
        </w:rPr>
        <w:t>Bugs</w:t>
      </w:r>
    </w:p>
    <w:p w14:paraId="2902F796"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Providing </w:t>
      </w:r>
      <w:r>
        <w:rPr>
          <w:rFonts w:ascii="Calibri" w:hAnsi="Calibri" w:cs="Arial"/>
          <w:bCs/>
          <w:sz w:val="24"/>
          <w:szCs w:val="24"/>
        </w:rPr>
        <w:t>Deployment</w:t>
      </w:r>
      <w:r>
        <w:rPr>
          <w:rFonts w:ascii="Calibri" w:hAnsi="Calibri" w:cs="Arial"/>
          <w:b w:val="0"/>
          <w:bCs/>
          <w:sz w:val="24"/>
          <w:szCs w:val="24"/>
        </w:rPr>
        <w:t xml:space="preserve"> and </w:t>
      </w:r>
      <w:r>
        <w:rPr>
          <w:rFonts w:ascii="Calibri" w:hAnsi="Calibri" w:cs="Arial"/>
          <w:bCs/>
          <w:sz w:val="24"/>
          <w:szCs w:val="24"/>
        </w:rPr>
        <w:t>Migration Support.</w:t>
      </w:r>
    </w:p>
    <w:p w14:paraId="71E105F6"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Extensively worked on</w:t>
      </w:r>
      <w:r>
        <w:rPr>
          <w:rFonts w:ascii="Calibri" w:hAnsi="Calibri" w:cs="Arial"/>
          <w:bCs/>
          <w:sz w:val="24"/>
          <w:szCs w:val="24"/>
        </w:rPr>
        <w:t xml:space="preserve"> FTP</w:t>
      </w:r>
      <w:r>
        <w:rPr>
          <w:rFonts w:ascii="Calibri" w:hAnsi="Calibri" w:cs="Arial"/>
          <w:b w:val="0"/>
          <w:bCs/>
          <w:sz w:val="24"/>
          <w:szCs w:val="24"/>
        </w:rPr>
        <w:t xml:space="preserve"> and </w:t>
      </w:r>
      <w:r>
        <w:rPr>
          <w:rFonts w:ascii="Calibri" w:hAnsi="Calibri" w:cs="Arial"/>
          <w:bCs/>
          <w:sz w:val="24"/>
          <w:szCs w:val="24"/>
        </w:rPr>
        <w:t>SFTP</w:t>
      </w:r>
      <w:r>
        <w:rPr>
          <w:rFonts w:ascii="Calibri" w:hAnsi="Calibri" w:cs="Arial"/>
          <w:b w:val="0"/>
          <w:bCs/>
          <w:sz w:val="24"/>
          <w:szCs w:val="24"/>
        </w:rPr>
        <w:t xml:space="preserve"> commands.</w:t>
      </w:r>
    </w:p>
    <w:p w14:paraId="60AEB1B7"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Escalates the incident to other team as well as to onsite team </w:t>
      </w:r>
      <w:r w:rsidR="00D51D12">
        <w:rPr>
          <w:rFonts w:ascii="Calibri" w:hAnsi="Calibri" w:cs="Arial"/>
          <w:b w:val="0"/>
          <w:bCs/>
          <w:sz w:val="24"/>
          <w:szCs w:val="24"/>
        </w:rPr>
        <w:t>whenever</w:t>
      </w:r>
      <w:r>
        <w:rPr>
          <w:rFonts w:ascii="Calibri" w:hAnsi="Calibri" w:cs="Arial"/>
          <w:b w:val="0"/>
          <w:bCs/>
          <w:sz w:val="24"/>
          <w:szCs w:val="24"/>
        </w:rPr>
        <w:t xml:space="preserve"> required.</w:t>
      </w:r>
    </w:p>
    <w:p w14:paraId="28E4A35B"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sz w:val="24"/>
          <w:szCs w:val="24"/>
          <w:lang w:val="en-GB"/>
        </w:rPr>
        <w:t xml:space="preserve">Worked extensively on </w:t>
      </w:r>
      <w:r>
        <w:rPr>
          <w:rFonts w:ascii="Calibri" w:hAnsi="Calibri" w:cs="Arial"/>
          <w:sz w:val="24"/>
          <w:szCs w:val="24"/>
          <w:lang w:val="en-GB"/>
        </w:rPr>
        <w:t>Incident, Problem, Change</w:t>
      </w:r>
      <w:r>
        <w:rPr>
          <w:rFonts w:ascii="Calibri" w:hAnsi="Calibri" w:cs="Arial"/>
          <w:b w:val="0"/>
          <w:sz w:val="24"/>
          <w:szCs w:val="24"/>
          <w:lang w:val="en-GB"/>
        </w:rPr>
        <w:t xml:space="preserve"> and </w:t>
      </w:r>
      <w:r>
        <w:rPr>
          <w:rFonts w:ascii="Calibri" w:hAnsi="Calibri" w:cs="Arial"/>
          <w:sz w:val="24"/>
          <w:szCs w:val="24"/>
          <w:lang w:val="en-GB"/>
        </w:rPr>
        <w:t>Release Management.</w:t>
      </w:r>
    </w:p>
    <w:p w14:paraId="665BA6C8"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b w:val="0"/>
          <w:sz w:val="24"/>
          <w:szCs w:val="24"/>
          <w:lang w:val="en-GB"/>
        </w:rPr>
      </w:pPr>
      <w:r>
        <w:rPr>
          <w:rFonts w:ascii="Calibri" w:hAnsi="Calibri" w:cs="Arial"/>
          <w:b w:val="0"/>
          <w:sz w:val="24"/>
          <w:szCs w:val="24"/>
          <w:lang w:val="en-GB"/>
        </w:rPr>
        <w:t xml:space="preserve">Good Experience in </w:t>
      </w:r>
      <w:r>
        <w:rPr>
          <w:rFonts w:ascii="Calibri" w:hAnsi="Calibri" w:cs="Arial"/>
          <w:sz w:val="24"/>
          <w:szCs w:val="24"/>
          <w:lang w:val="en-GB"/>
        </w:rPr>
        <w:t>Resolving tickets</w:t>
      </w:r>
      <w:r>
        <w:rPr>
          <w:rFonts w:ascii="Calibri" w:hAnsi="Calibri" w:cs="Arial"/>
          <w:b w:val="0"/>
          <w:sz w:val="24"/>
          <w:szCs w:val="24"/>
          <w:lang w:val="en-GB"/>
        </w:rPr>
        <w:t xml:space="preserve"> and </w:t>
      </w:r>
      <w:r>
        <w:rPr>
          <w:rFonts w:ascii="Calibri" w:hAnsi="Calibri" w:cs="Arial"/>
          <w:sz w:val="24"/>
          <w:szCs w:val="24"/>
          <w:lang w:val="en-GB"/>
        </w:rPr>
        <w:t>Change Request with SLA.</w:t>
      </w:r>
    </w:p>
    <w:p w14:paraId="651A46DB"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b w:val="0"/>
          <w:sz w:val="24"/>
          <w:szCs w:val="24"/>
          <w:lang w:val="en-GB"/>
        </w:rPr>
      </w:pPr>
      <w:r>
        <w:rPr>
          <w:rFonts w:ascii="Calibri" w:hAnsi="Calibri" w:cs="Arial"/>
          <w:b w:val="0"/>
          <w:sz w:val="24"/>
          <w:szCs w:val="24"/>
          <w:lang w:val="en-GB"/>
        </w:rPr>
        <w:t>Flexibility and adaptability in regards with new Technologies and Environments.</w:t>
      </w:r>
    </w:p>
    <w:p w14:paraId="3C1D3798"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b w:val="0"/>
          <w:sz w:val="24"/>
          <w:szCs w:val="24"/>
          <w:lang w:val="en-GB"/>
        </w:rPr>
      </w:pPr>
      <w:r>
        <w:rPr>
          <w:rFonts w:ascii="Calibri" w:hAnsi="Calibri" w:cs="Arial"/>
          <w:b w:val="0"/>
          <w:sz w:val="24"/>
          <w:szCs w:val="24"/>
          <w:lang w:val="en-GB"/>
        </w:rPr>
        <w:t xml:space="preserve">Interacting with Clients through </w:t>
      </w:r>
      <w:r>
        <w:rPr>
          <w:rFonts w:ascii="Calibri" w:hAnsi="Calibri" w:cs="Arial"/>
          <w:sz w:val="24"/>
          <w:szCs w:val="24"/>
          <w:lang w:val="en-GB"/>
        </w:rPr>
        <w:t>Call, Mail or Chat.</w:t>
      </w:r>
    </w:p>
    <w:p w14:paraId="47EA9B9C"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b w:val="0"/>
          <w:sz w:val="24"/>
          <w:szCs w:val="24"/>
          <w:lang w:val="en-GB"/>
        </w:rPr>
      </w:pPr>
      <w:r>
        <w:rPr>
          <w:rFonts w:ascii="Calibri" w:hAnsi="Calibri" w:cs="Arial"/>
          <w:b w:val="0"/>
          <w:sz w:val="24"/>
          <w:szCs w:val="24"/>
          <w:lang w:val="en-GB"/>
        </w:rPr>
        <w:t>Implementation of Documents according to the client requirement.</w:t>
      </w:r>
    </w:p>
    <w:p w14:paraId="0E607DE6"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b w:val="0"/>
          <w:sz w:val="24"/>
          <w:szCs w:val="24"/>
          <w:lang w:val="en-GB"/>
        </w:rPr>
      </w:pPr>
      <w:r>
        <w:rPr>
          <w:rFonts w:ascii="Calibri" w:hAnsi="Calibri" w:cs="Arial"/>
          <w:b w:val="0"/>
          <w:sz w:val="24"/>
          <w:szCs w:val="24"/>
          <w:lang w:val="en-GB"/>
        </w:rPr>
        <w:t xml:space="preserve">Working in </w:t>
      </w:r>
      <w:r>
        <w:rPr>
          <w:rFonts w:ascii="Calibri" w:hAnsi="Calibri" w:cs="Arial"/>
          <w:sz w:val="24"/>
          <w:szCs w:val="24"/>
          <w:lang w:val="en-GB"/>
        </w:rPr>
        <w:t xml:space="preserve">24/7 </w:t>
      </w:r>
      <w:r>
        <w:rPr>
          <w:rFonts w:ascii="Calibri" w:hAnsi="Calibri" w:cs="Arial"/>
          <w:b w:val="0"/>
          <w:sz w:val="24"/>
          <w:szCs w:val="24"/>
          <w:lang w:val="en-GB"/>
        </w:rPr>
        <w:t xml:space="preserve">Support and solving all the issues as per </w:t>
      </w:r>
      <w:r>
        <w:rPr>
          <w:rFonts w:ascii="Calibri" w:hAnsi="Calibri" w:cs="Arial"/>
          <w:sz w:val="24"/>
          <w:szCs w:val="24"/>
          <w:lang w:val="en-GB"/>
        </w:rPr>
        <w:t>SLA.</w:t>
      </w:r>
    </w:p>
    <w:p w14:paraId="26CAAC4F"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Build working relationship with </w:t>
      </w:r>
      <w:r>
        <w:rPr>
          <w:rFonts w:ascii="Calibri" w:hAnsi="Calibri" w:cs="Arial"/>
          <w:bCs/>
          <w:sz w:val="24"/>
          <w:szCs w:val="24"/>
        </w:rPr>
        <w:t>Clients.</w:t>
      </w:r>
    </w:p>
    <w:p w14:paraId="48411EAD"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Involved in deployments, </w:t>
      </w:r>
      <w:r>
        <w:rPr>
          <w:rFonts w:ascii="Calibri" w:hAnsi="Calibri" w:cs="Arial"/>
          <w:bCs/>
          <w:sz w:val="24"/>
          <w:szCs w:val="24"/>
        </w:rPr>
        <w:t>Patch &amp; Release.</w:t>
      </w:r>
    </w:p>
    <w:p w14:paraId="0542B3BC" w14:textId="77777777" w:rsidR="00A87BB4" w:rsidRDefault="00A87BB4">
      <w:pPr>
        <w:numPr>
          <w:ilvl w:val="0"/>
          <w:numId w:val="13"/>
        </w:numPr>
        <w:spacing w:before="100" w:beforeAutospacing="1" w:after="100" w:afterAutospacing="1"/>
        <w:rPr>
          <w:rFonts w:ascii="Calibri" w:hAnsi="Calibri" w:cs="Arial"/>
          <w:color w:val="000000"/>
          <w:szCs w:val="24"/>
        </w:rPr>
      </w:pPr>
      <w:r>
        <w:rPr>
          <w:rFonts w:ascii="Calibri" w:hAnsi="Calibri" w:cs="Arial"/>
          <w:szCs w:val="24"/>
        </w:rPr>
        <w:t xml:space="preserve">Team Worker with good interpersonal, communication and fast learning skills. </w:t>
      </w:r>
    </w:p>
    <w:p w14:paraId="6AF5E173" w14:textId="77777777" w:rsidR="00A87BB4" w:rsidRDefault="00A87BB4">
      <w:pPr>
        <w:numPr>
          <w:ilvl w:val="0"/>
          <w:numId w:val="13"/>
        </w:numPr>
        <w:spacing w:before="100" w:beforeAutospacing="1" w:after="100" w:afterAutospacing="1"/>
        <w:jc w:val="both"/>
        <w:rPr>
          <w:rFonts w:ascii="Calibri" w:hAnsi="Calibri" w:cs="Arial"/>
          <w:szCs w:val="24"/>
        </w:rPr>
      </w:pPr>
      <w:r>
        <w:rPr>
          <w:rFonts w:ascii="Calibri" w:hAnsi="Calibri" w:cs="Arial"/>
          <w:szCs w:val="24"/>
        </w:rPr>
        <w:t xml:space="preserve">Good knowledge on </w:t>
      </w:r>
      <w:r>
        <w:rPr>
          <w:rFonts w:ascii="Calibri" w:hAnsi="Calibri" w:cs="Arial"/>
          <w:b/>
          <w:szCs w:val="24"/>
        </w:rPr>
        <w:t>UNIX</w:t>
      </w:r>
      <w:r>
        <w:rPr>
          <w:rFonts w:ascii="Calibri" w:hAnsi="Calibri" w:cs="Arial"/>
          <w:szCs w:val="24"/>
        </w:rPr>
        <w:t xml:space="preserve"> commands and </w:t>
      </w:r>
      <w:r>
        <w:rPr>
          <w:rFonts w:ascii="Calibri" w:hAnsi="Calibri" w:cs="Arial"/>
          <w:b/>
          <w:szCs w:val="24"/>
        </w:rPr>
        <w:t>SHELL SCRIPT</w:t>
      </w:r>
      <w:r>
        <w:rPr>
          <w:rFonts w:ascii="Calibri" w:hAnsi="Calibri" w:cs="Arial"/>
          <w:szCs w:val="24"/>
        </w:rPr>
        <w:t>.</w:t>
      </w:r>
    </w:p>
    <w:p w14:paraId="75D6F4C8" w14:textId="77777777" w:rsidR="00A87BB4" w:rsidRDefault="00A87BB4">
      <w:pPr>
        <w:numPr>
          <w:ilvl w:val="0"/>
          <w:numId w:val="13"/>
        </w:numPr>
        <w:spacing w:before="100" w:beforeAutospacing="1" w:after="100" w:afterAutospacing="1"/>
        <w:jc w:val="both"/>
        <w:rPr>
          <w:rFonts w:ascii="Calibri" w:hAnsi="Calibri" w:cs="Arial"/>
          <w:szCs w:val="24"/>
        </w:rPr>
      </w:pPr>
      <w:r>
        <w:rPr>
          <w:rFonts w:ascii="Calibri" w:hAnsi="Calibri" w:cs="Arial"/>
          <w:szCs w:val="24"/>
        </w:rPr>
        <w:t xml:space="preserve">Good knowledge on </w:t>
      </w:r>
      <w:r>
        <w:rPr>
          <w:rFonts w:ascii="Calibri" w:hAnsi="Calibri" w:cs="Arial"/>
          <w:b/>
          <w:szCs w:val="24"/>
        </w:rPr>
        <w:t>Scheduling</w:t>
      </w:r>
      <w:r>
        <w:rPr>
          <w:rFonts w:ascii="Calibri" w:hAnsi="Calibri" w:cs="Arial"/>
          <w:szCs w:val="24"/>
        </w:rPr>
        <w:t xml:space="preserve"> jobs using </w:t>
      </w:r>
      <w:r>
        <w:rPr>
          <w:rFonts w:ascii="Calibri" w:hAnsi="Calibri" w:cs="Arial"/>
          <w:b/>
          <w:szCs w:val="24"/>
        </w:rPr>
        <w:t>CRONTAB</w:t>
      </w:r>
      <w:r>
        <w:rPr>
          <w:rFonts w:ascii="Calibri" w:hAnsi="Calibri" w:cs="Arial"/>
          <w:szCs w:val="24"/>
        </w:rPr>
        <w:t xml:space="preserve"> scheduler.</w:t>
      </w:r>
    </w:p>
    <w:p w14:paraId="52798E2C" w14:textId="634A2DED" w:rsidR="00A87BB4" w:rsidRDefault="00A87BB4">
      <w:pPr>
        <w:numPr>
          <w:ilvl w:val="0"/>
          <w:numId w:val="13"/>
        </w:numPr>
        <w:spacing w:before="100" w:beforeAutospacing="1" w:after="100" w:afterAutospacing="1"/>
        <w:jc w:val="both"/>
        <w:rPr>
          <w:rFonts w:ascii="Calibri" w:hAnsi="Calibri" w:cs="Arial"/>
          <w:szCs w:val="24"/>
        </w:rPr>
      </w:pPr>
      <w:r>
        <w:rPr>
          <w:rFonts w:ascii="Calibri" w:hAnsi="Calibri" w:cs="Arial"/>
          <w:szCs w:val="24"/>
        </w:rPr>
        <w:t xml:space="preserve">Good in writing </w:t>
      </w:r>
      <w:r>
        <w:rPr>
          <w:rFonts w:ascii="Calibri" w:hAnsi="Calibri" w:cs="Arial"/>
          <w:b/>
          <w:szCs w:val="24"/>
        </w:rPr>
        <w:t>Oracle SQL</w:t>
      </w:r>
      <w:r>
        <w:rPr>
          <w:rFonts w:ascii="Calibri" w:hAnsi="Calibri" w:cs="Arial"/>
          <w:szCs w:val="24"/>
        </w:rPr>
        <w:t xml:space="preserve"> queries </w:t>
      </w:r>
      <w:r w:rsidR="00C00C05">
        <w:rPr>
          <w:rFonts w:ascii="Calibri" w:hAnsi="Calibri" w:cs="Arial"/>
          <w:szCs w:val="24"/>
        </w:rPr>
        <w:t xml:space="preserve">and </w:t>
      </w:r>
      <w:r w:rsidR="00C00C05" w:rsidRPr="00C00C05">
        <w:rPr>
          <w:rFonts w:ascii="Calibri" w:hAnsi="Calibri" w:cs="Arial"/>
          <w:b/>
          <w:bCs w:val="0"/>
          <w:szCs w:val="24"/>
        </w:rPr>
        <w:t>PL/SQL</w:t>
      </w:r>
      <w:r w:rsidR="00C00C05">
        <w:rPr>
          <w:rFonts w:ascii="Calibri" w:hAnsi="Calibri" w:cs="Arial"/>
          <w:b/>
          <w:bCs w:val="0"/>
          <w:szCs w:val="24"/>
        </w:rPr>
        <w:t xml:space="preserve"> procedures, functions and triggers. </w:t>
      </w:r>
    </w:p>
    <w:p w14:paraId="1C500F05" w14:textId="77777777" w:rsidR="00A87BB4" w:rsidRDefault="00A87BB4">
      <w:pPr>
        <w:numPr>
          <w:ilvl w:val="0"/>
          <w:numId w:val="13"/>
        </w:numPr>
        <w:spacing w:before="100" w:beforeAutospacing="1" w:after="100" w:afterAutospacing="1"/>
        <w:jc w:val="both"/>
        <w:rPr>
          <w:rFonts w:ascii="Calibri" w:hAnsi="Calibri" w:cs="Arial"/>
          <w:szCs w:val="24"/>
        </w:rPr>
      </w:pPr>
      <w:r>
        <w:rPr>
          <w:rFonts w:ascii="Calibri" w:hAnsi="Calibri" w:cs="Arial"/>
          <w:szCs w:val="24"/>
        </w:rPr>
        <w:t xml:space="preserve">Good understanding on </w:t>
      </w:r>
      <w:r>
        <w:rPr>
          <w:rFonts w:ascii="Calibri" w:hAnsi="Calibri" w:cs="Arial"/>
          <w:b/>
          <w:szCs w:val="24"/>
        </w:rPr>
        <w:t>ITIL</w:t>
      </w:r>
      <w:r>
        <w:rPr>
          <w:rFonts w:ascii="Calibri" w:hAnsi="Calibri" w:cs="Arial"/>
          <w:szCs w:val="24"/>
        </w:rPr>
        <w:t xml:space="preserve"> concepts.</w:t>
      </w:r>
    </w:p>
    <w:p w14:paraId="465CEEE9" w14:textId="77777777" w:rsidR="00A87BB4" w:rsidRDefault="00A87BB4">
      <w:pPr>
        <w:numPr>
          <w:ilvl w:val="0"/>
          <w:numId w:val="13"/>
        </w:numPr>
        <w:ind w:right="-1350"/>
        <w:jc w:val="both"/>
        <w:rPr>
          <w:rFonts w:ascii="Calibri" w:hAnsi="Calibri" w:cs="Arial"/>
          <w:color w:val="000000"/>
          <w:szCs w:val="24"/>
        </w:rPr>
      </w:pPr>
      <w:r>
        <w:rPr>
          <w:rFonts w:ascii="Calibri" w:hAnsi="Calibri" w:cs="Arial"/>
          <w:color w:val="000000"/>
          <w:szCs w:val="24"/>
        </w:rPr>
        <w:t xml:space="preserve">Having good knowledge in </w:t>
      </w:r>
      <w:r w:rsidR="00D90698">
        <w:rPr>
          <w:rFonts w:ascii="Calibri" w:hAnsi="Calibri" w:cs="Arial"/>
          <w:color w:val="000000"/>
          <w:szCs w:val="24"/>
        </w:rPr>
        <w:t>fresh</w:t>
      </w:r>
      <w:r>
        <w:rPr>
          <w:rFonts w:ascii="Calibri" w:hAnsi="Calibri" w:cs="Arial"/>
          <w:color w:val="000000"/>
          <w:szCs w:val="24"/>
        </w:rPr>
        <w:t xml:space="preserve"> Service Management and</w:t>
      </w:r>
      <w:r w:rsidR="00D90698">
        <w:rPr>
          <w:rFonts w:ascii="Calibri" w:hAnsi="Calibri" w:cs="Arial"/>
          <w:color w:val="000000"/>
          <w:szCs w:val="24"/>
        </w:rPr>
        <w:t xml:space="preserve"> service now</w:t>
      </w:r>
      <w:r>
        <w:rPr>
          <w:rFonts w:ascii="Calibri" w:hAnsi="Calibri" w:cs="Arial"/>
          <w:color w:val="000000"/>
          <w:szCs w:val="24"/>
        </w:rPr>
        <w:t xml:space="preserve"> ticketing tool.</w:t>
      </w:r>
    </w:p>
    <w:p w14:paraId="76462E0B" w14:textId="77777777" w:rsidR="00A87BB4" w:rsidRDefault="00A87BB4">
      <w:pPr>
        <w:numPr>
          <w:ilvl w:val="0"/>
          <w:numId w:val="13"/>
        </w:numPr>
        <w:ind w:right="-1350"/>
        <w:jc w:val="both"/>
        <w:rPr>
          <w:rFonts w:ascii="Calibri" w:hAnsi="Calibri" w:cs="Arial"/>
          <w:color w:val="000000"/>
          <w:szCs w:val="24"/>
        </w:rPr>
      </w:pPr>
      <w:r>
        <w:rPr>
          <w:rFonts w:ascii="Calibri" w:hAnsi="Calibri" w:cs="Arial"/>
          <w:color w:val="000000"/>
          <w:szCs w:val="24"/>
        </w:rPr>
        <w:t xml:space="preserve">Having adequate knowledge in </w:t>
      </w:r>
      <w:r w:rsidR="00D90698">
        <w:rPr>
          <w:rFonts w:ascii="Calibri" w:hAnsi="Calibri" w:cs="Arial"/>
          <w:b/>
          <w:color w:val="000000"/>
          <w:szCs w:val="24"/>
        </w:rPr>
        <w:t xml:space="preserve">Control -m </w:t>
      </w:r>
      <w:r>
        <w:rPr>
          <w:rFonts w:ascii="Calibri" w:hAnsi="Calibri" w:cs="Arial"/>
          <w:color w:val="000000"/>
          <w:szCs w:val="24"/>
        </w:rPr>
        <w:t>to schedule and monitor jobs</w:t>
      </w:r>
      <w:r w:rsidR="00D90698">
        <w:rPr>
          <w:rFonts w:ascii="Calibri" w:hAnsi="Calibri" w:cs="Arial"/>
          <w:color w:val="000000"/>
          <w:szCs w:val="24"/>
        </w:rPr>
        <w:t>.</w:t>
      </w:r>
      <w:r>
        <w:rPr>
          <w:rFonts w:ascii="Calibri" w:hAnsi="Calibri" w:cs="Arial"/>
          <w:color w:val="000000"/>
          <w:szCs w:val="24"/>
        </w:rPr>
        <w:t xml:space="preserve"> </w:t>
      </w:r>
    </w:p>
    <w:p w14:paraId="7D614E2F" w14:textId="19B009FA" w:rsidR="00A87BB4" w:rsidRDefault="00A87BB4">
      <w:pPr>
        <w:numPr>
          <w:ilvl w:val="0"/>
          <w:numId w:val="13"/>
        </w:numPr>
        <w:ind w:right="-1350"/>
        <w:jc w:val="both"/>
        <w:rPr>
          <w:rFonts w:ascii="Calibri" w:hAnsi="Calibri" w:cs="Arial"/>
          <w:color w:val="000000"/>
          <w:szCs w:val="24"/>
        </w:rPr>
      </w:pPr>
      <w:r>
        <w:rPr>
          <w:rFonts w:ascii="Calibri" w:hAnsi="Calibri" w:cs="Arial"/>
          <w:color w:val="000000"/>
          <w:szCs w:val="24"/>
        </w:rPr>
        <w:t>(Job information Language) programs according the business requirement.</w:t>
      </w:r>
    </w:p>
    <w:p w14:paraId="117B700C" w14:textId="055E2E75" w:rsidR="00D54038" w:rsidRDefault="00D54038" w:rsidP="00D54038">
      <w:pPr>
        <w:ind w:left="720" w:right="-1350"/>
        <w:jc w:val="both"/>
        <w:rPr>
          <w:rFonts w:ascii="Calibri" w:hAnsi="Calibri" w:cs="Arial"/>
          <w:color w:val="000000"/>
          <w:szCs w:val="24"/>
        </w:rPr>
      </w:pPr>
    </w:p>
    <w:p w14:paraId="0727A70F" w14:textId="77777777" w:rsidR="00A51EFB" w:rsidRDefault="00A51EFB" w:rsidP="00A51EFB">
      <w:pPr>
        <w:ind w:left="720" w:right="-1350"/>
        <w:jc w:val="both"/>
        <w:rPr>
          <w:rFonts w:ascii="Calibri" w:hAnsi="Calibri" w:cs="Arial"/>
          <w:color w:val="000000"/>
          <w:szCs w:val="24"/>
        </w:rPr>
      </w:pPr>
    </w:p>
    <w:p w14:paraId="19015A63" w14:textId="77777777" w:rsidR="00A87BB4" w:rsidRDefault="00A87BB4">
      <w:pPr>
        <w:numPr>
          <w:ilvl w:val="0"/>
          <w:numId w:val="13"/>
        </w:numPr>
        <w:ind w:right="-1350"/>
        <w:jc w:val="both"/>
        <w:rPr>
          <w:rFonts w:ascii="Calibri" w:hAnsi="Calibri" w:cs="Arial"/>
          <w:color w:val="000000"/>
          <w:szCs w:val="24"/>
        </w:rPr>
      </w:pPr>
      <w:r>
        <w:rPr>
          <w:rFonts w:ascii="Calibri" w:hAnsi="Calibri" w:cs="Arial"/>
          <w:color w:val="000000"/>
          <w:szCs w:val="24"/>
        </w:rPr>
        <w:lastRenderedPageBreak/>
        <w:t>Highly Good team player with flexible and adaptable approach to work.</w:t>
      </w:r>
    </w:p>
    <w:p w14:paraId="63F53E70" w14:textId="77777777" w:rsidR="00A87BB4" w:rsidRDefault="00A87BB4">
      <w:pPr>
        <w:numPr>
          <w:ilvl w:val="0"/>
          <w:numId w:val="13"/>
        </w:numPr>
        <w:ind w:right="-1350"/>
        <w:jc w:val="both"/>
        <w:rPr>
          <w:rFonts w:ascii="Calibri" w:hAnsi="Calibri" w:cs="Arial"/>
          <w:color w:val="000000"/>
          <w:szCs w:val="24"/>
        </w:rPr>
      </w:pPr>
      <w:r>
        <w:rPr>
          <w:rFonts w:ascii="Calibri" w:hAnsi="Calibri" w:cs="Arial"/>
          <w:color w:val="000000"/>
          <w:szCs w:val="24"/>
        </w:rPr>
        <w:t xml:space="preserve">Good Analytical and strong Interpersonal and excellent Communication skills ability to work in </w:t>
      </w:r>
    </w:p>
    <w:p w14:paraId="52692A8C" w14:textId="77777777" w:rsidR="00A87BB4" w:rsidRDefault="00A87BB4">
      <w:pPr>
        <w:ind w:left="720" w:right="-1350"/>
        <w:jc w:val="both"/>
        <w:rPr>
          <w:rFonts w:ascii="Calibri" w:hAnsi="Calibri" w:cs="Arial"/>
          <w:color w:val="000000"/>
          <w:szCs w:val="24"/>
        </w:rPr>
      </w:pPr>
      <w:r>
        <w:rPr>
          <w:rFonts w:ascii="Calibri" w:hAnsi="Calibri" w:cs="Arial"/>
          <w:color w:val="000000"/>
          <w:szCs w:val="24"/>
        </w:rPr>
        <w:t>Team, ability to pick up new skills quickly.</w:t>
      </w:r>
    </w:p>
    <w:p w14:paraId="2792313A" w14:textId="77777777" w:rsidR="00A87BB4" w:rsidRDefault="00A87BB4">
      <w:pPr>
        <w:pStyle w:val="BodyText21"/>
        <w:shd w:val="clear" w:color="auto" w:fill="808080"/>
        <w:spacing w:before="120" w:after="120"/>
        <w:ind w:right="29"/>
        <w:rPr>
          <w:rFonts w:ascii="Calibri" w:hAnsi="Calibri" w:cs="Arial"/>
          <w:b/>
          <w:color w:val="FFFFFF"/>
        </w:rPr>
      </w:pPr>
      <w:r>
        <w:rPr>
          <w:rFonts w:ascii="Calibri" w:hAnsi="Calibri" w:cs="Arial"/>
          <w:b/>
          <w:color w:val="FFFFFF"/>
        </w:rPr>
        <w:t>EXPERIENCE</w:t>
      </w:r>
    </w:p>
    <w:p w14:paraId="2E7734EB" w14:textId="0890F6A7" w:rsidR="00A87BB4" w:rsidRDefault="00A87BB4">
      <w:pPr>
        <w:numPr>
          <w:ilvl w:val="0"/>
          <w:numId w:val="20"/>
        </w:numPr>
        <w:spacing w:line="360" w:lineRule="auto"/>
        <w:ind w:right="-180"/>
        <w:jc w:val="both"/>
        <w:rPr>
          <w:rFonts w:ascii="Calibri" w:hAnsi="Calibri" w:cs="Arial"/>
          <w:b/>
          <w:bCs w:val="0"/>
          <w:szCs w:val="24"/>
        </w:rPr>
      </w:pPr>
      <w:r>
        <w:rPr>
          <w:rFonts w:ascii="Calibri" w:hAnsi="Calibri" w:cs="Arial"/>
          <w:color w:val="000000"/>
          <w:szCs w:val="24"/>
        </w:rPr>
        <w:t xml:space="preserve">Currently working in </w:t>
      </w:r>
      <w:r w:rsidR="00331E0E">
        <w:rPr>
          <w:rFonts w:ascii="Calibri" w:hAnsi="Calibri" w:cs="Arial"/>
          <w:color w:val="000000"/>
          <w:szCs w:val="24"/>
        </w:rPr>
        <w:t>Virtusa</w:t>
      </w:r>
      <w:r w:rsidR="009636F8">
        <w:rPr>
          <w:rFonts w:ascii="Calibri" w:hAnsi="Calibri" w:cs="Arial"/>
          <w:color w:val="000000"/>
          <w:szCs w:val="24"/>
        </w:rPr>
        <w:t xml:space="preserve"> </w:t>
      </w:r>
      <w:r w:rsidR="002A1385">
        <w:rPr>
          <w:rFonts w:ascii="Calibri" w:hAnsi="Calibri" w:cs="Arial"/>
          <w:bCs w:val="0"/>
          <w:color w:val="000000"/>
          <w:szCs w:val="24"/>
        </w:rPr>
        <w:t xml:space="preserve">from </w:t>
      </w:r>
      <w:r w:rsidR="00331E0E">
        <w:rPr>
          <w:rFonts w:ascii="Calibri" w:hAnsi="Calibri" w:cs="Arial"/>
          <w:bCs w:val="0"/>
          <w:color w:val="000000"/>
          <w:szCs w:val="24"/>
        </w:rPr>
        <w:t>jan</w:t>
      </w:r>
      <w:r w:rsidR="00274E05">
        <w:rPr>
          <w:rFonts w:ascii="Calibri" w:hAnsi="Calibri" w:cs="Arial"/>
          <w:bCs w:val="0"/>
          <w:color w:val="000000"/>
          <w:szCs w:val="24"/>
        </w:rPr>
        <w:t xml:space="preserve"> </w:t>
      </w:r>
      <w:r w:rsidR="00806FE2">
        <w:rPr>
          <w:rFonts w:ascii="Calibri" w:hAnsi="Calibri" w:cs="Arial"/>
          <w:bCs w:val="0"/>
          <w:color w:val="000000"/>
          <w:szCs w:val="24"/>
        </w:rPr>
        <w:t>2020</w:t>
      </w:r>
      <w:r>
        <w:rPr>
          <w:rFonts w:ascii="Calibri" w:hAnsi="Calibri" w:cs="Arial"/>
          <w:bCs w:val="0"/>
          <w:color w:val="000000"/>
          <w:szCs w:val="24"/>
        </w:rPr>
        <w:t xml:space="preserve"> to till date</w:t>
      </w:r>
      <w:r w:rsidR="001A36C4">
        <w:rPr>
          <w:rFonts w:ascii="Calibri" w:hAnsi="Calibri" w:cs="Arial"/>
          <w:bCs w:val="0"/>
          <w:color w:val="000000"/>
          <w:szCs w:val="24"/>
        </w:rPr>
        <w:t>.</w:t>
      </w:r>
      <w:r>
        <w:rPr>
          <w:rFonts w:ascii="Calibri" w:hAnsi="Calibri" w:cs="Arial"/>
          <w:bCs w:val="0"/>
          <w:color w:val="000000"/>
          <w:szCs w:val="24"/>
        </w:rPr>
        <w:t xml:space="preserve"> </w:t>
      </w:r>
    </w:p>
    <w:p w14:paraId="2E35F3B7" w14:textId="77777777" w:rsidR="00A87BB4" w:rsidRDefault="00A87BB4">
      <w:pPr>
        <w:pStyle w:val="BodyText21"/>
        <w:shd w:val="clear" w:color="auto" w:fill="808080"/>
        <w:spacing w:before="120" w:after="120"/>
        <w:ind w:right="29"/>
        <w:rPr>
          <w:rFonts w:ascii="Calibri" w:hAnsi="Calibri" w:cs="Arial"/>
          <w:b/>
          <w:color w:val="FFFFFF"/>
        </w:rPr>
      </w:pPr>
      <w:r>
        <w:rPr>
          <w:rFonts w:ascii="Calibri" w:hAnsi="Calibri" w:cs="Arial"/>
          <w:b/>
          <w:color w:val="FFFFFF"/>
        </w:rPr>
        <w:t>EDUCATION  QUALIFICATION</w:t>
      </w:r>
    </w:p>
    <w:p w14:paraId="790268DE" w14:textId="2B8810AF" w:rsidR="00891507" w:rsidRDefault="00891507">
      <w:pPr>
        <w:numPr>
          <w:ilvl w:val="0"/>
          <w:numId w:val="11"/>
        </w:numPr>
        <w:ind w:right="-378"/>
        <w:jc w:val="both"/>
        <w:rPr>
          <w:rFonts w:ascii="Calibri" w:hAnsi="Calibri" w:cs="Arial"/>
          <w:color w:val="000000"/>
          <w:szCs w:val="24"/>
        </w:rPr>
      </w:pPr>
      <w:r>
        <w:rPr>
          <w:rFonts w:ascii="Calibri" w:hAnsi="Calibri" w:cs="Arial"/>
          <w:b/>
          <w:color w:val="000000"/>
          <w:szCs w:val="24"/>
        </w:rPr>
        <w:t>B.Tech</w:t>
      </w:r>
      <w:r w:rsidR="00D51D12">
        <w:rPr>
          <w:rFonts w:ascii="Calibri" w:hAnsi="Calibri" w:cs="Arial"/>
          <w:color w:val="000000"/>
          <w:szCs w:val="24"/>
        </w:rPr>
        <w:t xml:space="preserve"> from </w:t>
      </w:r>
      <w:r>
        <w:rPr>
          <w:rFonts w:ascii="Calibri" w:hAnsi="Calibri" w:cs="Arial"/>
          <w:b/>
          <w:bCs w:val="0"/>
          <w:color w:val="000000"/>
          <w:szCs w:val="24"/>
        </w:rPr>
        <w:t>R</w:t>
      </w:r>
      <w:r w:rsidR="00356C2E">
        <w:rPr>
          <w:rFonts w:ascii="Calibri" w:hAnsi="Calibri" w:cs="Arial"/>
          <w:b/>
          <w:bCs w:val="0"/>
          <w:color w:val="000000"/>
          <w:szCs w:val="24"/>
        </w:rPr>
        <w:t>.K</w:t>
      </w:r>
      <w:r>
        <w:rPr>
          <w:rFonts w:ascii="Calibri" w:hAnsi="Calibri" w:cs="Arial"/>
          <w:b/>
          <w:bCs w:val="0"/>
          <w:color w:val="000000"/>
          <w:szCs w:val="24"/>
        </w:rPr>
        <w:t xml:space="preserve"> </w:t>
      </w:r>
      <w:r w:rsidR="00806FE2">
        <w:rPr>
          <w:rFonts w:ascii="Calibri" w:hAnsi="Calibri" w:cs="Arial"/>
          <w:b/>
          <w:bCs w:val="0"/>
          <w:color w:val="000000"/>
          <w:szCs w:val="24"/>
        </w:rPr>
        <w:t>College</w:t>
      </w:r>
      <w:r>
        <w:rPr>
          <w:rFonts w:ascii="Calibri" w:hAnsi="Calibri" w:cs="Arial"/>
          <w:b/>
          <w:bCs w:val="0"/>
          <w:color w:val="000000"/>
          <w:szCs w:val="24"/>
        </w:rPr>
        <w:t xml:space="preserve"> of Engineering</w:t>
      </w:r>
      <w:r w:rsidR="00356C2E">
        <w:rPr>
          <w:rFonts w:ascii="Calibri" w:hAnsi="Calibri" w:cs="Arial"/>
          <w:b/>
          <w:bCs w:val="0"/>
          <w:color w:val="000000"/>
          <w:szCs w:val="24"/>
        </w:rPr>
        <w:t xml:space="preserve"> </w:t>
      </w:r>
      <w:r>
        <w:rPr>
          <w:rFonts w:ascii="Calibri" w:hAnsi="Calibri" w:cs="Arial"/>
          <w:b/>
          <w:bCs w:val="0"/>
          <w:color w:val="000000"/>
          <w:szCs w:val="24"/>
        </w:rPr>
        <w:t>Affiliated</w:t>
      </w:r>
      <w:r w:rsidR="00D83DDD">
        <w:rPr>
          <w:rFonts w:ascii="Calibri" w:hAnsi="Calibri" w:cs="Arial"/>
          <w:b/>
          <w:bCs w:val="0"/>
          <w:color w:val="000000"/>
          <w:szCs w:val="24"/>
        </w:rPr>
        <w:t xml:space="preserve"> to</w:t>
      </w:r>
      <w:r>
        <w:rPr>
          <w:rFonts w:ascii="Calibri" w:hAnsi="Calibri" w:cs="Arial"/>
          <w:b/>
          <w:bCs w:val="0"/>
          <w:color w:val="000000"/>
          <w:szCs w:val="24"/>
        </w:rPr>
        <w:t xml:space="preserve"> JNTU KAKINADA </w:t>
      </w:r>
      <w:r>
        <w:rPr>
          <w:rFonts w:ascii="Calibri" w:hAnsi="Calibri" w:cs="Arial"/>
          <w:color w:val="000000"/>
          <w:szCs w:val="24"/>
        </w:rPr>
        <w:t xml:space="preserve">university in the </w:t>
      </w:r>
    </w:p>
    <w:p w14:paraId="6E760F6E" w14:textId="56EB8F81" w:rsidR="006771DF" w:rsidRDefault="00891507" w:rsidP="006771DF">
      <w:pPr>
        <w:ind w:left="720" w:right="-378"/>
        <w:jc w:val="both"/>
        <w:rPr>
          <w:rFonts w:ascii="Calibri" w:hAnsi="Calibri" w:cs="Arial"/>
          <w:color w:val="000000"/>
          <w:szCs w:val="24"/>
        </w:rPr>
      </w:pPr>
      <w:r>
        <w:rPr>
          <w:rFonts w:ascii="Calibri" w:hAnsi="Calibri" w:cs="Arial"/>
          <w:color w:val="000000"/>
          <w:szCs w:val="24"/>
        </w:rPr>
        <w:t>year of 2018.</w:t>
      </w:r>
    </w:p>
    <w:p w14:paraId="7808BE48" w14:textId="37ED5E23" w:rsidR="006771DF" w:rsidRDefault="006771DF" w:rsidP="006771DF">
      <w:pPr>
        <w:pStyle w:val="ListParagraph"/>
        <w:numPr>
          <w:ilvl w:val="0"/>
          <w:numId w:val="27"/>
        </w:numPr>
        <w:ind w:right="-378"/>
        <w:jc w:val="both"/>
        <w:rPr>
          <w:rFonts w:ascii="Calibri" w:hAnsi="Calibri" w:cs="Arial"/>
          <w:color w:val="000000"/>
          <w:szCs w:val="24"/>
        </w:rPr>
      </w:pPr>
      <w:r>
        <w:rPr>
          <w:rFonts w:ascii="Calibri" w:hAnsi="Calibri" w:cs="Arial"/>
          <w:color w:val="000000"/>
          <w:szCs w:val="24"/>
        </w:rPr>
        <w:t>Intermediate from Sri Chaitanya Jr</w:t>
      </w:r>
      <w:r w:rsidR="007528AF">
        <w:rPr>
          <w:rFonts w:ascii="Calibri" w:hAnsi="Calibri" w:cs="Arial"/>
          <w:color w:val="000000"/>
          <w:szCs w:val="24"/>
        </w:rPr>
        <w:t xml:space="preserve"> College with </w:t>
      </w:r>
      <w:r w:rsidR="00BA1C35">
        <w:rPr>
          <w:rFonts w:ascii="Calibri" w:hAnsi="Calibri" w:cs="Arial"/>
          <w:color w:val="000000"/>
          <w:szCs w:val="24"/>
        </w:rPr>
        <w:t>86%</w:t>
      </w:r>
      <w:r>
        <w:rPr>
          <w:rFonts w:ascii="Calibri" w:hAnsi="Calibri" w:cs="Arial"/>
          <w:color w:val="000000"/>
          <w:szCs w:val="24"/>
        </w:rPr>
        <w:t xml:space="preserve"> in the 2014.</w:t>
      </w:r>
    </w:p>
    <w:p w14:paraId="1572A4FA" w14:textId="04BDC8AF" w:rsidR="006771DF" w:rsidRPr="006771DF" w:rsidRDefault="007528AF" w:rsidP="006771DF">
      <w:pPr>
        <w:pStyle w:val="ListParagraph"/>
        <w:numPr>
          <w:ilvl w:val="0"/>
          <w:numId w:val="27"/>
        </w:numPr>
        <w:ind w:right="-378"/>
        <w:jc w:val="both"/>
        <w:rPr>
          <w:rFonts w:ascii="Calibri" w:hAnsi="Calibri" w:cs="Arial"/>
          <w:color w:val="000000"/>
          <w:szCs w:val="24"/>
        </w:rPr>
      </w:pPr>
      <w:r>
        <w:rPr>
          <w:rFonts w:ascii="Calibri" w:hAnsi="Calibri" w:cs="Arial"/>
          <w:color w:val="000000"/>
          <w:szCs w:val="24"/>
        </w:rPr>
        <w:t xml:space="preserve">SSC from </w:t>
      </w:r>
      <w:r w:rsidR="00BA1C35">
        <w:rPr>
          <w:rFonts w:ascii="Calibri" w:hAnsi="Calibri" w:cs="Arial"/>
          <w:color w:val="000000"/>
          <w:szCs w:val="24"/>
        </w:rPr>
        <w:t xml:space="preserve">Sri Chaitanya </w:t>
      </w:r>
      <w:r w:rsidR="00806FE2">
        <w:rPr>
          <w:rFonts w:ascii="Calibri" w:hAnsi="Calibri" w:cs="Arial"/>
          <w:color w:val="000000"/>
          <w:szCs w:val="24"/>
        </w:rPr>
        <w:t>high School</w:t>
      </w:r>
      <w:r>
        <w:rPr>
          <w:rFonts w:ascii="Calibri" w:hAnsi="Calibri" w:cs="Arial"/>
          <w:color w:val="000000"/>
          <w:szCs w:val="24"/>
        </w:rPr>
        <w:t xml:space="preserve"> with 9.</w:t>
      </w:r>
      <w:r w:rsidR="00BA1C35">
        <w:rPr>
          <w:rFonts w:ascii="Calibri" w:hAnsi="Calibri" w:cs="Arial"/>
          <w:color w:val="000000"/>
          <w:szCs w:val="24"/>
        </w:rPr>
        <w:t>0</w:t>
      </w:r>
      <w:r w:rsidR="006771DF">
        <w:rPr>
          <w:rFonts w:ascii="Calibri" w:hAnsi="Calibri" w:cs="Arial"/>
          <w:color w:val="000000"/>
          <w:szCs w:val="24"/>
        </w:rPr>
        <w:t xml:space="preserve"> GPA in the 2012.</w:t>
      </w:r>
    </w:p>
    <w:p w14:paraId="5804AC75" w14:textId="56EB8F81" w:rsidR="00A87BB4" w:rsidRDefault="00A87BB4">
      <w:pPr>
        <w:pStyle w:val="BodyText21"/>
        <w:shd w:val="clear" w:color="auto" w:fill="808080"/>
        <w:tabs>
          <w:tab w:val="left" w:pos="1080"/>
        </w:tabs>
        <w:spacing w:before="120" w:after="120"/>
        <w:ind w:right="29"/>
        <w:rPr>
          <w:rFonts w:ascii="Calibri" w:hAnsi="Calibri" w:cs="Arial"/>
          <w:b/>
          <w:color w:val="FFFFFF"/>
        </w:rPr>
      </w:pPr>
      <w:r>
        <w:rPr>
          <w:rFonts w:ascii="Calibri" w:hAnsi="Calibri" w:cs="Arial"/>
          <w:b/>
          <w:color w:val="FFFFFF"/>
        </w:rPr>
        <w:t>TECHNICAL ENVIRONMENT</w:t>
      </w:r>
    </w:p>
    <w:p w14:paraId="4658F199" w14:textId="77777777" w:rsidR="00A87BB4" w:rsidRDefault="00A87BB4">
      <w:pPr>
        <w:rPr>
          <w:rFonts w:ascii="Calibri" w:hAnsi="Calibri" w:cs="Arial"/>
          <w:szCs w:val="24"/>
        </w:rPr>
      </w:pPr>
    </w:p>
    <w:tbl>
      <w:tblPr>
        <w:tblW w:w="0" w:type="auto"/>
        <w:tblInd w:w="438" w:type="dxa"/>
        <w:tblLook w:val="0000" w:firstRow="0" w:lastRow="0" w:firstColumn="0" w:lastColumn="0" w:noHBand="0" w:noVBand="0"/>
      </w:tblPr>
      <w:tblGrid>
        <w:gridCol w:w="2298"/>
        <w:gridCol w:w="6887"/>
      </w:tblGrid>
      <w:tr w:rsidR="00A87BB4" w14:paraId="55C2D76E" w14:textId="77777777">
        <w:trPr>
          <w:trHeight w:val="410"/>
        </w:trPr>
        <w:tc>
          <w:tcPr>
            <w:tcW w:w="2298" w:type="dxa"/>
            <w:tcBorders>
              <w:top w:val="double" w:sz="1" w:space="0" w:color="808080"/>
              <w:left w:val="double" w:sz="1" w:space="0" w:color="808080"/>
              <w:bottom w:val="double" w:sz="1" w:space="0" w:color="808080"/>
            </w:tcBorders>
            <w:shd w:val="clear" w:color="000000" w:fill="FFFFFF"/>
            <w:vAlign w:val="bottom"/>
          </w:tcPr>
          <w:p w14:paraId="5D396667" w14:textId="77777777" w:rsidR="00A87BB4" w:rsidRDefault="00A87BB4">
            <w:pPr>
              <w:spacing w:line="360" w:lineRule="auto"/>
              <w:rPr>
                <w:rFonts w:ascii="Calibri" w:hAnsi="Calibri" w:cs="Arial"/>
                <w:b/>
                <w:szCs w:val="24"/>
              </w:rPr>
            </w:pPr>
            <w:r>
              <w:rPr>
                <w:rFonts w:ascii="Calibri" w:hAnsi="Calibri" w:cs="Arial"/>
                <w:b/>
                <w:szCs w:val="24"/>
              </w:rPr>
              <w:t>RDBMS</w:t>
            </w:r>
          </w:p>
        </w:tc>
        <w:tc>
          <w:tcPr>
            <w:tcW w:w="6887" w:type="dxa"/>
            <w:tcBorders>
              <w:top w:val="double" w:sz="1" w:space="0" w:color="808080"/>
              <w:left w:val="double" w:sz="1" w:space="0" w:color="808080"/>
              <w:bottom w:val="double" w:sz="1" w:space="0" w:color="808080"/>
              <w:right w:val="double" w:sz="1" w:space="0" w:color="808080"/>
            </w:tcBorders>
            <w:shd w:val="clear" w:color="000000" w:fill="FFFFFF"/>
            <w:vAlign w:val="bottom"/>
          </w:tcPr>
          <w:p w14:paraId="7E1A65DD" w14:textId="77777777" w:rsidR="00A87BB4" w:rsidRDefault="00A87BB4">
            <w:pPr>
              <w:tabs>
                <w:tab w:val="left" w:pos="900"/>
                <w:tab w:val="left" w:pos="1260"/>
              </w:tabs>
              <w:spacing w:line="360" w:lineRule="auto"/>
              <w:ind w:right="-360"/>
              <w:jc w:val="both"/>
              <w:rPr>
                <w:rFonts w:ascii="Calibri" w:hAnsi="Calibri" w:cs="Arial"/>
                <w:szCs w:val="24"/>
              </w:rPr>
            </w:pPr>
            <w:r>
              <w:rPr>
                <w:rFonts w:ascii="Calibri" w:hAnsi="Calibri" w:cs="Arial"/>
                <w:szCs w:val="24"/>
              </w:rPr>
              <w:t>Oracle, SQL</w:t>
            </w:r>
          </w:p>
        </w:tc>
      </w:tr>
      <w:tr w:rsidR="00A87BB4" w14:paraId="60FB906C" w14:textId="77777777">
        <w:trPr>
          <w:trHeight w:val="410"/>
        </w:trPr>
        <w:tc>
          <w:tcPr>
            <w:tcW w:w="2298" w:type="dxa"/>
            <w:tcBorders>
              <w:left w:val="double" w:sz="1" w:space="0" w:color="808080"/>
              <w:bottom w:val="double" w:sz="1" w:space="0" w:color="808080"/>
            </w:tcBorders>
            <w:shd w:val="clear" w:color="000000" w:fill="FFFFFF"/>
            <w:vAlign w:val="bottom"/>
          </w:tcPr>
          <w:p w14:paraId="2ECF7273" w14:textId="77777777" w:rsidR="00A87BB4" w:rsidRDefault="00A87BB4">
            <w:pPr>
              <w:spacing w:line="360" w:lineRule="auto"/>
              <w:rPr>
                <w:rFonts w:ascii="Calibri" w:hAnsi="Calibri" w:cs="Arial"/>
                <w:b/>
                <w:szCs w:val="24"/>
              </w:rPr>
            </w:pPr>
            <w:r>
              <w:rPr>
                <w:rFonts w:ascii="Calibri" w:hAnsi="Calibri" w:cs="Arial"/>
                <w:b/>
                <w:szCs w:val="24"/>
              </w:rPr>
              <w:t>Languages</w:t>
            </w:r>
          </w:p>
        </w:tc>
        <w:tc>
          <w:tcPr>
            <w:tcW w:w="6887" w:type="dxa"/>
            <w:tcBorders>
              <w:left w:val="double" w:sz="1" w:space="0" w:color="808080"/>
              <w:bottom w:val="double" w:sz="1" w:space="0" w:color="808080"/>
              <w:right w:val="double" w:sz="1" w:space="0" w:color="808080"/>
            </w:tcBorders>
            <w:shd w:val="clear" w:color="000000" w:fill="FFFFFF"/>
            <w:vAlign w:val="bottom"/>
          </w:tcPr>
          <w:p w14:paraId="6766774C" w14:textId="3632B33A" w:rsidR="00A87BB4" w:rsidRDefault="00A87BB4">
            <w:pPr>
              <w:tabs>
                <w:tab w:val="left" w:pos="900"/>
                <w:tab w:val="left" w:pos="1260"/>
              </w:tabs>
              <w:spacing w:line="360" w:lineRule="auto"/>
              <w:ind w:right="-360"/>
              <w:jc w:val="both"/>
              <w:rPr>
                <w:rFonts w:ascii="Calibri" w:hAnsi="Calibri" w:cs="Arial"/>
                <w:szCs w:val="24"/>
              </w:rPr>
            </w:pPr>
            <w:r>
              <w:rPr>
                <w:rFonts w:ascii="Calibri" w:hAnsi="Calibri" w:cs="Arial"/>
                <w:szCs w:val="24"/>
              </w:rPr>
              <w:t>Shell Scripting</w:t>
            </w:r>
            <w:r w:rsidR="006E786F">
              <w:rPr>
                <w:rFonts w:ascii="Calibri" w:hAnsi="Calibri" w:cs="Arial"/>
                <w:szCs w:val="24"/>
              </w:rPr>
              <w:t>, PL/SQL</w:t>
            </w:r>
          </w:p>
        </w:tc>
      </w:tr>
      <w:tr w:rsidR="00A87BB4" w14:paraId="7B5DAEBA" w14:textId="77777777">
        <w:trPr>
          <w:trHeight w:val="410"/>
        </w:trPr>
        <w:tc>
          <w:tcPr>
            <w:tcW w:w="2298" w:type="dxa"/>
            <w:tcBorders>
              <w:left w:val="double" w:sz="1" w:space="0" w:color="808080"/>
              <w:bottom w:val="double" w:sz="1" w:space="0" w:color="808080"/>
            </w:tcBorders>
            <w:shd w:val="clear" w:color="000000" w:fill="FFFFFF"/>
            <w:vAlign w:val="bottom"/>
          </w:tcPr>
          <w:p w14:paraId="2DE07C11" w14:textId="77777777" w:rsidR="00A87BB4" w:rsidRDefault="00A87BB4">
            <w:pPr>
              <w:spacing w:line="360" w:lineRule="auto"/>
              <w:rPr>
                <w:rFonts w:ascii="Calibri" w:hAnsi="Calibri" w:cs="Arial"/>
                <w:b/>
                <w:szCs w:val="24"/>
              </w:rPr>
            </w:pPr>
            <w:r>
              <w:rPr>
                <w:rFonts w:ascii="Calibri" w:hAnsi="Calibri" w:cs="Arial"/>
                <w:b/>
                <w:szCs w:val="24"/>
              </w:rPr>
              <w:t>Tools</w:t>
            </w:r>
          </w:p>
        </w:tc>
        <w:tc>
          <w:tcPr>
            <w:tcW w:w="6887" w:type="dxa"/>
            <w:tcBorders>
              <w:left w:val="double" w:sz="1" w:space="0" w:color="808080"/>
              <w:bottom w:val="double" w:sz="1" w:space="0" w:color="808080"/>
              <w:right w:val="double" w:sz="1" w:space="0" w:color="808080"/>
            </w:tcBorders>
            <w:shd w:val="clear" w:color="000000" w:fill="FFFFFF"/>
            <w:vAlign w:val="bottom"/>
          </w:tcPr>
          <w:p w14:paraId="1804632F" w14:textId="740B8F14" w:rsidR="00A87BB4" w:rsidRDefault="00A87BB4">
            <w:pPr>
              <w:tabs>
                <w:tab w:val="left" w:pos="900"/>
                <w:tab w:val="left" w:pos="1260"/>
              </w:tabs>
              <w:spacing w:line="360" w:lineRule="auto"/>
              <w:ind w:right="-360"/>
              <w:jc w:val="both"/>
              <w:rPr>
                <w:rFonts w:ascii="Calibri" w:hAnsi="Calibri" w:cs="Arial"/>
                <w:szCs w:val="24"/>
              </w:rPr>
            </w:pPr>
            <w:r>
              <w:rPr>
                <w:rFonts w:ascii="Calibri" w:hAnsi="Calibri" w:cs="Arial"/>
                <w:szCs w:val="24"/>
              </w:rPr>
              <w:t>Putty, SQL</w:t>
            </w:r>
            <w:r w:rsidR="00F96956">
              <w:rPr>
                <w:rFonts w:ascii="Calibri" w:hAnsi="Calibri" w:cs="Arial"/>
                <w:szCs w:val="24"/>
              </w:rPr>
              <w:t xml:space="preserve"> </w:t>
            </w:r>
            <w:r w:rsidR="00D51D12">
              <w:rPr>
                <w:rFonts w:ascii="Calibri" w:hAnsi="Calibri" w:cs="Arial"/>
                <w:szCs w:val="24"/>
              </w:rPr>
              <w:t xml:space="preserve">and service now </w:t>
            </w:r>
            <w:r>
              <w:rPr>
                <w:rFonts w:ascii="Calibri" w:hAnsi="Calibri" w:cs="Arial"/>
                <w:szCs w:val="24"/>
              </w:rPr>
              <w:t>ticketing tool.</w:t>
            </w:r>
          </w:p>
        </w:tc>
      </w:tr>
      <w:tr w:rsidR="00A87BB4" w14:paraId="07F14CC7" w14:textId="77777777">
        <w:trPr>
          <w:trHeight w:val="425"/>
        </w:trPr>
        <w:tc>
          <w:tcPr>
            <w:tcW w:w="2298" w:type="dxa"/>
            <w:tcBorders>
              <w:left w:val="double" w:sz="1" w:space="0" w:color="808080"/>
            </w:tcBorders>
            <w:shd w:val="clear" w:color="000000" w:fill="FFFFFF"/>
            <w:vAlign w:val="bottom"/>
          </w:tcPr>
          <w:p w14:paraId="54051FAA" w14:textId="77777777" w:rsidR="00A87BB4" w:rsidRDefault="00A87BB4">
            <w:pPr>
              <w:spacing w:line="360" w:lineRule="auto"/>
              <w:rPr>
                <w:rFonts w:ascii="Calibri" w:hAnsi="Calibri" w:cs="Arial"/>
                <w:b/>
                <w:szCs w:val="24"/>
              </w:rPr>
            </w:pPr>
            <w:r>
              <w:rPr>
                <w:rFonts w:ascii="Calibri" w:hAnsi="Calibri" w:cs="Arial"/>
                <w:b/>
                <w:szCs w:val="24"/>
              </w:rPr>
              <w:t>Operating Systems</w:t>
            </w:r>
          </w:p>
        </w:tc>
        <w:tc>
          <w:tcPr>
            <w:tcW w:w="6887" w:type="dxa"/>
            <w:tcBorders>
              <w:left w:val="double" w:sz="1" w:space="0" w:color="808080"/>
              <w:right w:val="double" w:sz="1" w:space="0" w:color="808080"/>
            </w:tcBorders>
            <w:shd w:val="clear" w:color="000000" w:fill="FFFFFF"/>
            <w:vAlign w:val="bottom"/>
          </w:tcPr>
          <w:p w14:paraId="639C8D9B" w14:textId="77777777" w:rsidR="00A87BB4" w:rsidRDefault="00A87BB4">
            <w:pPr>
              <w:tabs>
                <w:tab w:val="left" w:pos="900"/>
                <w:tab w:val="left" w:pos="1260"/>
              </w:tabs>
              <w:spacing w:line="360" w:lineRule="auto"/>
              <w:ind w:right="-360"/>
              <w:jc w:val="both"/>
              <w:rPr>
                <w:rFonts w:ascii="Calibri" w:hAnsi="Calibri" w:cs="Arial"/>
                <w:szCs w:val="24"/>
              </w:rPr>
            </w:pPr>
            <w:r>
              <w:rPr>
                <w:rFonts w:ascii="Calibri" w:hAnsi="Calibri" w:cs="Arial"/>
                <w:szCs w:val="24"/>
              </w:rPr>
              <w:t>Unix/</w:t>
            </w:r>
            <w:r w:rsidR="00D51D12">
              <w:rPr>
                <w:rFonts w:ascii="Calibri" w:hAnsi="Calibri" w:cs="Arial"/>
                <w:szCs w:val="24"/>
              </w:rPr>
              <w:t>Linux, Windows</w:t>
            </w:r>
            <w:r>
              <w:rPr>
                <w:rFonts w:ascii="Calibri" w:hAnsi="Calibri" w:cs="Arial"/>
                <w:szCs w:val="24"/>
              </w:rPr>
              <w:t xml:space="preserve"> 2000/XP</w:t>
            </w:r>
          </w:p>
        </w:tc>
      </w:tr>
      <w:tr w:rsidR="00A87BB4" w14:paraId="4FFDDC54" w14:textId="77777777">
        <w:trPr>
          <w:trHeight w:val="425"/>
        </w:trPr>
        <w:tc>
          <w:tcPr>
            <w:tcW w:w="2298" w:type="dxa"/>
            <w:tcBorders>
              <w:left w:val="double" w:sz="1" w:space="0" w:color="808080"/>
              <w:bottom w:val="double" w:sz="1" w:space="0" w:color="808080"/>
            </w:tcBorders>
            <w:shd w:val="clear" w:color="000000" w:fill="FFFFFF"/>
            <w:vAlign w:val="bottom"/>
          </w:tcPr>
          <w:p w14:paraId="4F1B1D1F" w14:textId="77777777" w:rsidR="00A87BB4" w:rsidRDefault="00A87BB4">
            <w:pPr>
              <w:spacing w:line="360" w:lineRule="auto"/>
              <w:rPr>
                <w:rFonts w:ascii="Calibri" w:hAnsi="Calibri" w:cs="Arial"/>
                <w:b/>
                <w:szCs w:val="24"/>
              </w:rPr>
            </w:pPr>
          </w:p>
        </w:tc>
        <w:tc>
          <w:tcPr>
            <w:tcW w:w="6887" w:type="dxa"/>
            <w:tcBorders>
              <w:left w:val="double" w:sz="1" w:space="0" w:color="808080"/>
              <w:bottom w:val="double" w:sz="1" w:space="0" w:color="808080"/>
              <w:right w:val="double" w:sz="1" w:space="0" w:color="808080"/>
            </w:tcBorders>
            <w:shd w:val="clear" w:color="000000" w:fill="FFFFFF"/>
            <w:vAlign w:val="bottom"/>
          </w:tcPr>
          <w:p w14:paraId="5E391C41" w14:textId="77777777" w:rsidR="00A87BB4" w:rsidRDefault="00A87BB4">
            <w:pPr>
              <w:tabs>
                <w:tab w:val="left" w:pos="900"/>
                <w:tab w:val="left" w:pos="1260"/>
              </w:tabs>
              <w:spacing w:line="360" w:lineRule="auto"/>
              <w:ind w:right="-360"/>
              <w:jc w:val="both"/>
              <w:rPr>
                <w:rFonts w:ascii="Calibri" w:hAnsi="Calibri" w:cs="Arial"/>
                <w:szCs w:val="24"/>
              </w:rPr>
            </w:pPr>
          </w:p>
        </w:tc>
      </w:tr>
    </w:tbl>
    <w:p w14:paraId="58FA5FE0" w14:textId="77777777" w:rsidR="00A87BB4" w:rsidRDefault="00A87BB4">
      <w:pPr>
        <w:rPr>
          <w:rFonts w:ascii="Calibri" w:hAnsi="Calibri" w:cs="Arial"/>
          <w:szCs w:val="24"/>
        </w:rPr>
      </w:pPr>
      <w:r>
        <w:rPr>
          <w:rFonts w:ascii="Calibri" w:hAnsi="Calibri" w:cs="Arial"/>
          <w:szCs w:val="24"/>
        </w:rPr>
        <w:t xml:space="preserve">                         </w:t>
      </w:r>
    </w:p>
    <w:p w14:paraId="183CFAA8" w14:textId="792C94DE" w:rsidR="00A87BB4" w:rsidRDefault="00A51EFB">
      <w:pPr>
        <w:pStyle w:val="BodyText21"/>
        <w:shd w:val="clear" w:color="auto" w:fill="808080"/>
        <w:spacing w:before="120" w:after="120"/>
        <w:ind w:left="720" w:right="29" w:hanging="720"/>
        <w:rPr>
          <w:rFonts w:ascii="Calibri" w:hAnsi="Calibri" w:cs="Arial"/>
          <w:b/>
          <w:color w:val="FFFFFF"/>
        </w:rPr>
      </w:pPr>
      <w:r>
        <w:rPr>
          <w:rFonts w:ascii="Calibri" w:hAnsi="Calibri" w:cs="Arial"/>
          <w:b/>
          <w:color w:val="FFFFFF"/>
        </w:rPr>
        <w:t>PROJECT SUMMARY:</w:t>
      </w:r>
    </w:p>
    <w:p w14:paraId="7668B02E" w14:textId="7D783D89" w:rsidR="00A87BB4" w:rsidRDefault="00A87BB4">
      <w:pPr>
        <w:pStyle w:val="FootnoteText"/>
        <w:rPr>
          <w:rFonts w:ascii="Calibri" w:hAnsi="Calibri" w:cs="Arial"/>
          <w:b w:val="0"/>
          <w:bCs/>
          <w:sz w:val="24"/>
          <w:szCs w:val="24"/>
        </w:rPr>
      </w:pPr>
      <w:r>
        <w:rPr>
          <w:rFonts w:ascii="Calibri" w:hAnsi="Calibri" w:cs="Arial"/>
          <w:sz w:val="24"/>
          <w:szCs w:val="24"/>
        </w:rPr>
        <w:t>Project Title</w:t>
      </w:r>
      <w:r>
        <w:tab/>
      </w:r>
      <w:r>
        <w:tab/>
      </w:r>
      <w:r>
        <w:rPr>
          <w:rFonts w:ascii="Calibri" w:hAnsi="Calibri" w:cs="Arial"/>
          <w:sz w:val="24"/>
          <w:szCs w:val="24"/>
        </w:rPr>
        <w:t xml:space="preserve">:         </w:t>
      </w:r>
      <w:r w:rsidR="006974D7">
        <w:rPr>
          <w:rFonts w:ascii="Calibri" w:hAnsi="Calibri" w:cs="Arial"/>
          <w:b w:val="0"/>
          <w:bCs/>
          <w:sz w:val="24"/>
          <w:szCs w:val="24"/>
        </w:rPr>
        <w:t>Online Banking System</w:t>
      </w:r>
      <w:r>
        <w:rPr>
          <w:rFonts w:ascii="Calibri" w:hAnsi="Calibri" w:cs="Arial"/>
          <w:b w:val="0"/>
          <w:bCs/>
          <w:sz w:val="24"/>
          <w:szCs w:val="24"/>
        </w:rPr>
        <w:t xml:space="preserve"> </w:t>
      </w:r>
    </w:p>
    <w:p w14:paraId="293BDAE9" w14:textId="69ADB0C8" w:rsidR="00A87BB4" w:rsidRDefault="00A87BB4">
      <w:pPr>
        <w:pStyle w:val="FootnoteText"/>
        <w:tabs>
          <w:tab w:val="right" w:pos="9000"/>
        </w:tabs>
        <w:ind w:left="360" w:hanging="360"/>
        <w:rPr>
          <w:rFonts w:ascii="Calibri" w:hAnsi="Calibri" w:cs="Arial"/>
          <w:sz w:val="24"/>
          <w:szCs w:val="24"/>
        </w:rPr>
      </w:pPr>
      <w:r>
        <w:rPr>
          <w:rFonts w:ascii="Calibri" w:hAnsi="Calibri" w:cs="Arial"/>
          <w:sz w:val="24"/>
          <w:szCs w:val="24"/>
        </w:rPr>
        <w:t>Client</w:t>
      </w:r>
      <w:r>
        <w:tab/>
      </w:r>
      <w:r>
        <w:rPr>
          <w:rFonts w:ascii="Calibri" w:hAnsi="Calibri" w:cs="Arial"/>
          <w:sz w:val="24"/>
          <w:szCs w:val="24"/>
        </w:rPr>
        <w:t xml:space="preserve">                          </w:t>
      </w:r>
      <w:r w:rsidR="000A143B">
        <w:rPr>
          <w:rFonts w:ascii="Calibri" w:hAnsi="Calibri" w:cs="Arial"/>
          <w:sz w:val="24"/>
          <w:szCs w:val="24"/>
        </w:rPr>
        <w:t xml:space="preserve"> </w:t>
      </w:r>
      <w:r>
        <w:rPr>
          <w:rFonts w:ascii="Calibri" w:hAnsi="Calibri" w:cs="Arial"/>
          <w:sz w:val="24"/>
          <w:szCs w:val="24"/>
        </w:rPr>
        <w:t xml:space="preserve">:         </w:t>
      </w:r>
      <w:r w:rsidR="006974D7">
        <w:rPr>
          <w:rFonts w:ascii="Calibri" w:hAnsi="Calibri" w:cs="Arial"/>
          <w:b w:val="0"/>
          <w:bCs/>
          <w:sz w:val="24"/>
          <w:szCs w:val="24"/>
        </w:rPr>
        <w:t>Rabo Bank</w:t>
      </w:r>
      <w:r>
        <w:rPr>
          <w:rFonts w:ascii="Calibri" w:hAnsi="Calibri" w:cs="Arial"/>
          <w:sz w:val="24"/>
          <w:szCs w:val="24"/>
        </w:rPr>
        <w:t xml:space="preserve"> </w:t>
      </w:r>
    </w:p>
    <w:p w14:paraId="7849DC68" w14:textId="77777777" w:rsidR="00A87BB4" w:rsidRDefault="00A87BB4">
      <w:pPr>
        <w:pStyle w:val="FootnoteText"/>
        <w:tabs>
          <w:tab w:val="right" w:pos="9000"/>
        </w:tabs>
        <w:ind w:left="360" w:hanging="360"/>
        <w:rPr>
          <w:rFonts w:ascii="Calibri" w:hAnsi="Calibri" w:cs="Arial"/>
          <w:sz w:val="24"/>
          <w:szCs w:val="24"/>
        </w:rPr>
      </w:pPr>
      <w:r>
        <w:rPr>
          <w:rFonts w:ascii="Calibri" w:hAnsi="Calibri" w:cs="Arial"/>
          <w:sz w:val="24"/>
          <w:szCs w:val="24"/>
        </w:rPr>
        <w:t>Role</w:t>
      </w:r>
      <w:r>
        <w:tab/>
      </w:r>
      <w:r>
        <w:tab/>
      </w:r>
      <w:r>
        <w:tab/>
      </w:r>
      <w:r>
        <w:rPr>
          <w:rFonts w:ascii="Calibri" w:hAnsi="Calibri" w:cs="Arial"/>
          <w:sz w:val="24"/>
          <w:szCs w:val="24"/>
        </w:rPr>
        <w:t xml:space="preserve">:         </w:t>
      </w:r>
      <w:r>
        <w:rPr>
          <w:rFonts w:ascii="Calibri" w:hAnsi="Calibri" w:cs="Arial"/>
          <w:b w:val="0"/>
          <w:bCs/>
          <w:sz w:val="24"/>
          <w:szCs w:val="24"/>
        </w:rPr>
        <w:t>Production Support Engineer</w:t>
      </w:r>
      <w:r>
        <w:rPr>
          <w:rFonts w:ascii="Calibri" w:hAnsi="Calibri" w:cs="Arial"/>
          <w:sz w:val="24"/>
          <w:szCs w:val="24"/>
        </w:rPr>
        <w:t xml:space="preserve">   </w:t>
      </w:r>
    </w:p>
    <w:p w14:paraId="449971B9" w14:textId="6E986D81" w:rsidR="00A87BB4" w:rsidRDefault="00A87BB4">
      <w:pPr>
        <w:rPr>
          <w:rFonts w:ascii="Calibri" w:hAnsi="Calibri" w:cs="Arial"/>
          <w:b/>
          <w:szCs w:val="24"/>
        </w:rPr>
      </w:pPr>
      <w:r>
        <w:rPr>
          <w:rFonts w:ascii="Calibri" w:hAnsi="Calibri" w:cs="Arial"/>
          <w:b/>
          <w:szCs w:val="24"/>
        </w:rPr>
        <w:t>Environment</w:t>
      </w:r>
      <w:r>
        <w:tab/>
      </w:r>
      <w:r>
        <w:tab/>
      </w:r>
      <w:r>
        <w:rPr>
          <w:rFonts w:ascii="Calibri" w:hAnsi="Calibri" w:cs="Arial"/>
          <w:szCs w:val="24"/>
        </w:rPr>
        <w:t xml:space="preserve">:         UNIX, Shell Script, </w:t>
      </w:r>
      <w:r w:rsidR="000A143B">
        <w:rPr>
          <w:rFonts w:ascii="Calibri" w:hAnsi="Calibri" w:cs="Arial"/>
          <w:szCs w:val="24"/>
        </w:rPr>
        <w:t>Oracle, PL</w:t>
      </w:r>
      <w:r w:rsidR="00126442">
        <w:rPr>
          <w:rFonts w:ascii="Calibri" w:hAnsi="Calibri" w:cs="Arial"/>
          <w:szCs w:val="24"/>
        </w:rPr>
        <w:t>/SQL</w:t>
      </w:r>
    </w:p>
    <w:p w14:paraId="4DACAE6F" w14:textId="77777777" w:rsidR="00A87BB4" w:rsidRDefault="00A87BB4">
      <w:pPr>
        <w:rPr>
          <w:rFonts w:ascii="Calibri" w:hAnsi="Calibri" w:cs="Arial"/>
          <w:szCs w:val="24"/>
        </w:rPr>
      </w:pPr>
      <w:r>
        <w:rPr>
          <w:rFonts w:ascii="Calibri" w:hAnsi="Calibri" w:cs="Arial"/>
          <w:b/>
          <w:szCs w:val="24"/>
        </w:rPr>
        <w:t>Team Size</w:t>
      </w:r>
      <w:r>
        <w:tab/>
      </w:r>
      <w:r>
        <w:tab/>
      </w:r>
      <w:r>
        <w:rPr>
          <w:rFonts w:ascii="Calibri" w:hAnsi="Calibri" w:cs="Arial"/>
          <w:b/>
          <w:szCs w:val="24"/>
        </w:rPr>
        <w:t xml:space="preserve">:         </w:t>
      </w:r>
      <w:r>
        <w:rPr>
          <w:rFonts w:ascii="Calibri" w:hAnsi="Calibri" w:cs="Arial"/>
          <w:szCs w:val="24"/>
        </w:rPr>
        <w:t>13</w:t>
      </w:r>
    </w:p>
    <w:p w14:paraId="74ACA533" w14:textId="580CAC24" w:rsidR="00A87BB4" w:rsidRDefault="00A87BB4">
      <w:pPr>
        <w:rPr>
          <w:rFonts w:ascii="Calibri" w:hAnsi="Calibri" w:cs="Arial"/>
          <w:bCs w:val="0"/>
          <w:color w:val="000000"/>
          <w:szCs w:val="24"/>
        </w:rPr>
      </w:pPr>
      <w:r>
        <w:rPr>
          <w:rFonts w:ascii="Calibri" w:hAnsi="Calibri" w:cs="Arial"/>
          <w:b/>
          <w:szCs w:val="24"/>
        </w:rPr>
        <w:t>Duration</w:t>
      </w:r>
      <w:r>
        <w:tab/>
      </w:r>
      <w:r>
        <w:tab/>
      </w:r>
      <w:r>
        <w:rPr>
          <w:rFonts w:ascii="Calibri" w:hAnsi="Calibri" w:cs="Arial"/>
          <w:b/>
          <w:szCs w:val="24"/>
        </w:rPr>
        <w:t xml:space="preserve">:         </w:t>
      </w:r>
      <w:r w:rsidR="00331E0E">
        <w:rPr>
          <w:rFonts w:ascii="Calibri" w:hAnsi="Calibri" w:cs="Arial"/>
          <w:bCs w:val="0"/>
          <w:color w:val="000000"/>
          <w:szCs w:val="24"/>
        </w:rPr>
        <w:t>Jan</w:t>
      </w:r>
      <w:r w:rsidR="008E4DAE">
        <w:rPr>
          <w:rFonts w:ascii="Calibri" w:hAnsi="Calibri" w:cs="Arial"/>
          <w:bCs w:val="0"/>
          <w:color w:val="000000"/>
          <w:szCs w:val="24"/>
        </w:rPr>
        <w:t xml:space="preserve"> </w:t>
      </w:r>
      <w:r w:rsidR="00806FE2">
        <w:rPr>
          <w:rFonts w:ascii="Calibri" w:hAnsi="Calibri" w:cs="Arial"/>
          <w:bCs w:val="0"/>
          <w:color w:val="000000"/>
          <w:szCs w:val="24"/>
        </w:rPr>
        <w:t>2020</w:t>
      </w:r>
      <w:r w:rsidR="00D83DDD">
        <w:rPr>
          <w:rFonts w:ascii="Calibri" w:hAnsi="Calibri" w:cs="Arial"/>
          <w:bCs w:val="0"/>
          <w:color w:val="000000"/>
          <w:szCs w:val="24"/>
        </w:rPr>
        <w:t xml:space="preserve"> </w:t>
      </w:r>
      <w:r>
        <w:rPr>
          <w:rFonts w:ascii="Calibri" w:hAnsi="Calibri" w:cs="Arial"/>
          <w:bCs w:val="0"/>
          <w:color w:val="000000"/>
          <w:szCs w:val="24"/>
        </w:rPr>
        <w:t xml:space="preserve">to </w:t>
      </w:r>
      <w:r w:rsidR="00D51D12">
        <w:rPr>
          <w:rFonts w:ascii="Calibri" w:hAnsi="Calibri" w:cs="Arial"/>
          <w:bCs w:val="0"/>
          <w:color w:val="000000"/>
          <w:szCs w:val="24"/>
        </w:rPr>
        <w:t>till</w:t>
      </w:r>
      <w:r>
        <w:rPr>
          <w:rFonts w:ascii="Calibri" w:hAnsi="Calibri" w:cs="Arial"/>
          <w:bCs w:val="0"/>
          <w:color w:val="000000"/>
          <w:szCs w:val="24"/>
        </w:rPr>
        <w:t xml:space="preserve"> date</w:t>
      </w:r>
    </w:p>
    <w:p w14:paraId="1E4A7D4E" w14:textId="77777777" w:rsidR="00A87BB4" w:rsidRDefault="00A87BB4">
      <w:pPr>
        <w:rPr>
          <w:rFonts w:ascii="Calibri" w:hAnsi="Calibri" w:cs="Arial"/>
          <w:b/>
          <w:szCs w:val="24"/>
        </w:rPr>
      </w:pPr>
      <w:r>
        <w:rPr>
          <w:rFonts w:ascii="Calibri" w:hAnsi="Calibri" w:cs="Arial"/>
          <w:b/>
          <w:color w:val="000000"/>
          <w:szCs w:val="24"/>
        </w:rPr>
        <w:t>Tools</w:t>
      </w:r>
      <w:r>
        <w:tab/>
      </w:r>
      <w:r>
        <w:tab/>
      </w:r>
      <w:r>
        <w:tab/>
      </w:r>
      <w:r>
        <w:rPr>
          <w:rFonts w:ascii="Calibri" w:hAnsi="Calibri" w:cs="Arial"/>
          <w:bCs w:val="0"/>
          <w:color w:val="000000"/>
          <w:szCs w:val="24"/>
        </w:rPr>
        <w:t xml:space="preserve">:         </w:t>
      </w:r>
      <w:r w:rsidR="00D90698">
        <w:rPr>
          <w:rFonts w:ascii="Calibri" w:hAnsi="Calibri" w:cs="Arial"/>
          <w:bCs w:val="0"/>
          <w:color w:val="000000"/>
          <w:szCs w:val="24"/>
        </w:rPr>
        <w:t xml:space="preserve">service </w:t>
      </w:r>
      <w:r w:rsidR="00356C2E">
        <w:rPr>
          <w:rFonts w:ascii="Calibri" w:hAnsi="Calibri" w:cs="Arial"/>
          <w:bCs w:val="0"/>
          <w:color w:val="000000"/>
          <w:szCs w:val="24"/>
        </w:rPr>
        <w:t>now, control</w:t>
      </w:r>
      <w:r w:rsidR="00D90698">
        <w:rPr>
          <w:rFonts w:ascii="Calibri" w:hAnsi="Calibri" w:cs="Arial"/>
          <w:bCs w:val="0"/>
          <w:color w:val="000000"/>
          <w:szCs w:val="24"/>
        </w:rPr>
        <w:t xml:space="preserve"> -m</w:t>
      </w:r>
    </w:p>
    <w:p w14:paraId="712E8F8B" w14:textId="77777777" w:rsidR="000A143B" w:rsidRDefault="000A143B">
      <w:pPr>
        <w:rPr>
          <w:rFonts w:ascii="Calibri" w:hAnsi="Calibri" w:cs="Arial"/>
          <w:b/>
          <w:szCs w:val="24"/>
          <w:u w:val="single"/>
        </w:rPr>
      </w:pPr>
    </w:p>
    <w:p w14:paraId="2AB5E2D8" w14:textId="68ADDE1B" w:rsidR="00A87BB4" w:rsidRDefault="00A87BB4">
      <w:pPr>
        <w:rPr>
          <w:rFonts w:ascii="Calibri" w:hAnsi="Calibri" w:cs="Arial"/>
          <w:b/>
          <w:szCs w:val="24"/>
          <w:u w:val="single"/>
        </w:rPr>
      </w:pPr>
      <w:r>
        <w:rPr>
          <w:rFonts w:ascii="Calibri" w:hAnsi="Calibri" w:cs="Arial"/>
          <w:b/>
          <w:szCs w:val="24"/>
          <w:u w:val="single"/>
        </w:rPr>
        <w:t>Description:</w:t>
      </w:r>
    </w:p>
    <w:p w14:paraId="1ECC3337" w14:textId="77777777" w:rsidR="00A87BB4" w:rsidRDefault="00A87BB4">
      <w:pPr>
        <w:jc w:val="both"/>
        <w:rPr>
          <w:rFonts w:ascii="Calibri" w:hAnsi="Calibri" w:cs="Arial"/>
          <w:szCs w:val="24"/>
          <w:lang w:val="en-IN"/>
        </w:rPr>
      </w:pPr>
      <w:r>
        <w:rPr>
          <w:rFonts w:ascii="Calibri" w:hAnsi="Calibri" w:cs="Arial"/>
          <w:szCs w:val="24"/>
        </w:rPr>
        <w:t xml:space="preserve">                        </w:t>
      </w:r>
    </w:p>
    <w:p w14:paraId="50870AD5" w14:textId="4763E1E4" w:rsidR="006974D7" w:rsidRPr="006974D7" w:rsidRDefault="006974D7" w:rsidP="006974D7">
      <w:pPr>
        <w:jc w:val="both"/>
        <w:rPr>
          <w:rFonts w:ascii="Calibri" w:hAnsi="Calibri" w:cs="Arial"/>
          <w:szCs w:val="24"/>
        </w:rPr>
      </w:pPr>
      <w:r w:rsidRPr="006974D7">
        <w:rPr>
          <w:rFonts w:ascii="Calibri" w:hAnsi="Calibri" w:cs="Arial"/>
          <w:szCs w:val="24"/>
        </w:rPr>
        <w:t xml:space="preserve">The purpose of this project is to develop an on-line banking system </w:t>
      </w:r>
      <w:r w:rsidR="00F96956" w:rsidRPr="006974D7">
        <w:rPr>
          <w:rFonts w:ascii="Calibri" w:hAnsi="Calibri" w:cs="Arial"/>
          <w:szCs w:val="24"/>
        </w:rPr>
        <w:t>that provides</w:t>
      </w:r>
      <w:r w:rsidRPr="006974D7">
        <w:rPr>
          <w:rFonts w:ascii="Calibri" w:hAnsi="Calibri" w:cs="Arial"/>
          <w:szCs w:val="24"/>
        </w:rPr>
        <w:t xml:space="preserve"> the customer to access their accounts online. Customer can View and Update account information, Funds transfer, Customize account. The system will provide all the banks facilities to its customers, including viewing account information, performing transfers, giving the customer an option of changing address, paying bills on-line, password retrieval, performing transactions, viewing transactions and the locations the bank and its branches. The system should also support an online enrollment facility for credit card customers and should allow customers to view their personnel accounts and to pay bills online from their account.</w:t>
      </w:r>
    </w:p>
    <w:p w14:paraId="14E42810" w14:textId="77777777" w:rsidR="00A87BB4" w:rsidRDefault="00A87BB4">
      <w:pPr>
        <w:pStyle w:val="FootnoteText"/>
        <w:rPr>
          <w:rFonts w:ascii="Calibri" w:hAnsi="Calibri" w:cs="Arial"/>
          <w:b w:val="0"/>
          <w:bCs/>
          <w:sz w:val="24"/>
          <w:szCs w:val="24"/>
        </w:rPr>
      </w:pPr>
    </w:p>
    <w:p w14:paraId="143D7157" w14:textId="77777777" w:rsidR="007528AF" w:rsidRDefault="007528AF">
      <w:pPr>
        <w:pStyle w:val="FootnoteText"/>
        <w:rPr>
          <w:rFonts w:ascii="Calibri" w:hAnsi="Calibri" w:cs="Arial"/>
          <w:bCs/>
          <w:sz w:val="24"/>
          <w:szCs w:val="24"/>
          <w:u w:val="single"/>
        </w:rPr>
      </w:pPr>
    </w:p>
    <w:p w14:paraId="1431D300" w14:textId="77777777" w:rsidR="007528AF" w:rsidRDefault="007528AF">
      <w:pPr>
        <w:pStyle w:val="FootnoteText"/>
        <w:rPr>
          <w:rFonts w:ascii="Calibri" w:hAnsi="Calibri" w:cs="Arial"/>
          <w:bCs/>
          <w:sz w:val="24"/>
          <w:szCs w:val="24"/>
          <w:u w:val="single"/>
        </w:rPr>
      </w:pPr>
    </w:p>
    <w:p w14:paraId="7F2CD9C0" w14:textId="77777777" w:rsidR="007528AF" w:rsidRDefault="007528AF">
      <w:pPr>
        <w:pStyle w:val="FootnoteText"/>
        <w:rPr>
          <w:rFonts w:ascii="Calibri" w:hAnsi="Calibri" w:cs="Arial"/>
          <w:bCs/>
          <w:sz w:val="24"/>
          <w:szCs w:val="24"/>
          <w:u w:val="single"/>
        </w:rPr>
      </w:pPr>
    </w:p>
    <w:p w14:paraId="76AA904F" w14:textId="77777777" w:rsidR="007528AF" w:rsidRDefault="007528AF">
      <w:pPr>
        <w:pStyle w:val="FootnoteText"/>
        <w:rPr>
          <w:rFonts w:ascii="Calibri" w:hAnsi="Calibri" w:cs="Arial"/>
          <w:bCs/>
          <w:sz w:val="24"/>
          <w:szCs w:val="24"/>
          <w:u w:val="single"/>
        </w:rPr>
      </w:pPr>
    </w:p>
    <w:p w14:paraId="086F26C1" w14:textId="77777777" w:rsidR="007528AF" w:rsidRDefault="007528AF">
      <w:pPr>
        <w:pStyle w:val="FootnoteText"/>
        <w:rPr>
          <w:rFonts w:ascii="Calibri" w:hAnsi="Calibri" w:cs="Arial"/>
          <w:bCs/>
          <w:sz w:val="24"/>
          <w:szCs w:val="24"/>
          <w:u w:val="single"/>
        </w:rPr>
      </w:pPr>
    </w:p>
    <w:p w14:paraId="13A72DA9" w14:textId="77777777" w:rsidR="0046526F" w:rsidRDefault="0046526F">
      <w:pPr>
        <w:pStyle w:val="FootnoteText"/>
        <w:rPr>
          <w:rFonts w:ascii="Calibri" w:hAnsi="Calibri" w:cs="Arial"/>
          <w:bCs/>
          <w:sz w:val="24"/>
          <w:szCs w:val="24"/>
          <w:u w:val="single"/>
        </w:rPr>
      </w:pPr>
    </w:p>
    <w:p w14:paraId="0FE1B5F9" w14:textId="1093DD8D" w:rsidR="00A87BB4" w:rsidRDefault="00A87BB4">
      <w:pPr>
        <w:pStyle w:val="FootnoteText"/>
        <w:rPr>
          <w:rFonts w:ascii="Calibri" w:hAnsi="Calibri" w:cs="Arial"/>
          <w:b w:val="0"/>
          <w:bCs/>
          <w:sz w:val="24"/>
          <w:szCs w:val="24"/>
          <w:u w:val="single"/>
        </w:rPr>
      </w:pPr>
      <w:r>
        <w:rPr>
          <w:rFonts w:ascii="Calibri" w:hAnsi="Calibri" w:cs="Arial"/>
          <w:bCs/>
          <w:sz w:val="24"/>
          <w:szCs w:val="24"/>
          <w:u w:val="single"/>
        </w:rPr>
        <w:t>Roles &amp; Responsibilities</w:t>
      </w:r>
      <w:r>
        <w:rPr>
          <w:rFonts w:ascii="Calibri" w:hAnsi="Calibri" w:cs="Arial"/>
          <w:bCs/>
          <w:sz w:val="24"/>
          <w:szCs w:val="24"/>
        </w:rPr>
        <w:t>:</w:t>
      </w:r>
    </w:p>
    <w:p w14:paraId="610EC1DC" w14:textId="77777777" w:rsidR="00A87BB4" w:rsidRDefault="00A87BB4">
      <w:pPr>
        <w:spacing w:line="276" w:lineRule="auto"/>
        <w:jc w:val="both"/>
        <w:rPr>
          <w:b/>
          <w:i/>
          <w:iCs/>
          <w:color w:val="000000"/>
          <w:sz w:val="22"/>
          <w:szCs w:val="22"/>
        </w:rPr>
      </w:pPr>
    </w:p>
    <w:p w14:paraId="0E2FFBCD" w14:textId="3ED4941E" w:rsidR="00A87BB4" w:rsidRDefault="00A87BB4">
      <w:pPr>
        <w:numPr>
          <w:ilvl w:val="0"/>
          <w:numId w:val="21"/>
        </w:numPr>
        <w:spacing w:line="360" w:lineRule="auto"/>
        <w:contextualSpacing/>
        <w:jc w:val="both"/>
        <w:rPr>
          <w:rFonts w:ascii="Calibri" w:hAnsi="Calibri" w:cs="Calibri"/>
          <w:b/>
          <w:szCs w:val="24"/>
        </w:rPr>
      </w:pPr>
      <w:r>
        <w:rPr>
          <w:rFonts w:ascii="Calibri" w:hAnsi="Calibri" w:cs="Calibri"/>
          <w:szCs w:val="24"/>
        </w:rPr>
        <w:t xml:space="preserve">My role is </w:t>
      </w:r>
      <w:r>
        <w:rPr>
          <w:rFonts w:ascii="Calibri" w:hAnsi="Calibri" w:cs="Calibri"/>
          <w:b/>
          <w:szCs w:val="24"/>
        </w:rPr>
        <w:t>L</w:t>
      </w:r>
      <w:r w:rsidR="0046526F">
        <w:rPr>
          <w:rFonts w:ascii="Calibri" w:hAnsi="Calibri" w:cs="Calibri"/>
          <w:b/>
          <w:szCs w:val="24"/>
        </w:rPr>
        <w:t>1</w:t>
      </w:r>
      <w:r w:rsidR="00331E0E">
        <w:rPr>
          <w:rFonts w:ascii="Calibri" w:hAnsi="Calibri" w:cs="Calibri"/>
          <w:b/>
          <w:szCs w:val="24"/>
        </w:rPr>
        <w:t>&amp;L2</w:t>
      </w:r>
      <w:r>
        <w:rPr>
          <w:rFonts w:ascii="Calibri" w:hAnsi="Calibri" w:cs="Calibri"/>
          <w:b/>
          <w:szCs w:val="24"/>
        </w:rPr>
        <w:t xml:space="preserve"> Support Engineer.</w:t>
      </w:r>
    </w:p>
    <w:p w14:paraId="61DBAA02"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Resolving the </w:t>
      </w:r>
      <w:r>
        <w:rPr>
          <w:rFonts w:ascii="Calibri" w:hAnsi="Calibri" w:cs="Calibri"/>
          <w:b/>
          <w:szCs w:val="24"/>
        </w:rPr>
        <w:t>Tickets based on SLA.</w:t>
      </w:r>
    </w:p>
    <w:p w14:paraId="4315F3F4"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Scheduling the jobs using </w:t>
      </w:r>
      <w:r>
        <w:rPr>
          <w:rFonts w:ascii="Calibri" w:hAnsi="Calibri" w:cs="Calibri"/>
          <w:b/>
          <w:szCs w:val="24"/>
        </w:rPr>
        <w:t>CRONTAB command in UNIX.</w:t>
      </w:r>
    </w:p>
    <w:p w14:paraId="3C3CC0B1"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Good experience knowledge on </w:t>
      </w:r>
      <w:r>
        <w:rPr>
          <w:rFonts w:ascii="Calibri" w:hAnsi="Calibri" w:cs="Calibri"/>
          <w:b/>
          <w:bCs w:val="0"/>
          <w:szCs w:val="24"/>
        </w:rPr>
        <w:t>INCIDENTS,</w:t>
      </w:r>
      <w:r w:rsidR="00D51D12">
        <w:rPr>
          <w:rFonts w:ascii="Calibri" w:hAnsi="Calibri" w:cs="Calibri"/>
          <w:b/>
          <w:bCs w:val="0"/>
          <w:szCs w:val="24"/>
        </w:rPr>
        <w:t xml:space="preserve"> </w:t>
      </w:r>
      <w:r>
        <w:rPr>
          <w:rFonts w:ascii="Calibri" w:hAnsi="Calibri" w:cs="Calibri"/>
          <w:b/>
          <w:bCs w:val="0"/>
          <w:szCs w:val="24"/>
        </w:rPr>
        <w:t>PROBLEMS,</w:t>
      </w:r>
      <w:r w:rsidR="00D51D12">
        <w:rPr>
          <w:rFonts w:ascii="Calibri" w:hAnsi="Calibri" w:cs="Calibri"/>
          <w:b/>
          <w:bCs w:val="0"/>
          <w:szCs w:val="24"/>
        </w:rPr>
        <w:t xml:space="preserve"> </w:t>
      </w:r>
      <w:r>
        <w:rPr>
          <w:rFonts w:ascii="Calibri" w:hAnsi="Calibri" w:cs="Calibri"/>
          <w:b/>
          <w:bCs w:val="0"/>
          <w:szCs w:val="24"/>
        </w:rPr>
        <w:t>CHANGES</w:t>
      </w:r>
      <w:r>
        <w:rPr>
          <w:rFonts w:ascii="Calibri" w:hAnsi="Calibri" w:cs="Calibri"/>
          <w:szCs w:val="24"/>
        </w:rPr>
        <w:t xml:space="preserve"> in </w:t>
      </w:r>
      <w:r>
        <w:rPr>
          <w:rFonts w:ascii="Calibri" w:hAnsi="Calibri" w:cs="Calibri"/>
          <w:b/>
          <w:bCs w:val="0"/>
          <w:szCs w:val="24"/>
        </w:rPr>
        <w:t>ITIL</w:t>
      </w:r>
      <w:r>
        <w:rPr>
          <w:rFonts w:ascii="Calibri" w:hAnsi="Calibri" w:cs="Calibri"/>
          <w:szCs w:val="24"/>
        </w:rPr>
        <w:t xml:space="preserve"> process</w:t>
      </w:r>
    </w:p>
    <w:p w14:paraId="01B9131B"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Developing scripts as per customer requirement by using </w:t>
      </w:r>
      <w:r>
        <w:rPr>
          <w:rFonts w:ascii="Calibri" w:hAnsi="Calibri" w:cs="Calibri"/>
          <w:b/>
          <w:bCs w:val="0"/>
          <w:szCs w:val="24"/>
        </w:rPr>
        <w:t>Shell Scripting</w:t>
      </w:r>
      <w:r>
        <w:rPr>
          <w:rFonts w:ascii="Calibri" w:hAnsi="Calibri" w:cs="Calibri"/>
          <w:szCs w:val="24"/>
        </w:rPr>
        <w:t xml:space="preserve"> </w:t>
      </w:r>
    </w:p>
    <w:p w14:paraId="341EAD41"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Developing multiple test cases as per client requirement in </w:t>
      </w:r>
      <w:r>
        <w:rPr>
          <w:rFonts w:ascii="Calibri" w:hAnsi="Calibri" w:cs="Calibri"/>
          <w:b/>
          <w:bCs w:val="0"/>
          <w:szCs w:val="24"/>
        </w:rPr>
        <w:t>QA</w:t>
      </w:r>
      <w:r>
        <w:rPr>
          <w:rFonts w:ascii="Calibri" w:hAnsi="Calibri" w:cs="Calibri"/>
          <w:szCs w:val="24"/>
        </w:rPr>
        <w:t xml:space="preserve"> environment.</w:t>
      </w:r>
    </w:p>
    <w:p w14:paraId="17E9642B" w14:textId="77777777" w:rsidR="00D90698" w:rsidRDefault="00D90698" w:rsidP="00D90698">
      <w:pPr>
        <w:numPr>
          <w:ilvl w:val="0"/>
          <w:numId w:val="21"/>
        </w:numPr>
        <w:spacing w:line="360" w:lineRule="auto"/>
        <w:contextualSpacing/>
        <w:jc w:val="both"/>
        <w:rPr>
          <w:rFonts w:ascii="Calibri" w:hAnsi="Calibri" w:cs="Calibri"/>
          <w:szCs w:val="24"/>
        </w:rPr>
      </w:pPr>
      <w:r>
        <w:rPr>
          <w:rFonts w:ascii="Calibri" w:hAnsi="Calibri" w:cs="Calibri"/>
          <w:szCs w:val="24"/>
        </w:rPr>
        <w:t xml:space="preserve">Scheduling jobs in UNIX server by using </w:t>
      </w:r>
      <w:r>
        <w:rPr>
          <w:rFonts w:ascii="Calibri" w:hAnsi="Calibri" w:cs="Calibri"/>
          <w:b/>
          <w:bCs w:val="0"/>
          <w:szCs w:val="24"/>
        </w:rPr>
        <w:t xml:space="preserve">Control -m </w:t>
      </w:r>
    </w:p>
    <w:p w14:paraId="6FB49006"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Handling the issues related to</w:t>
      </w:r>
      <w:r>
        <w:rPr>
          <w:rFonts w:ascii="Calibri" w:hAnsi="Calibri" w:cs="Calibri"/>
          <w:b/>
          <w:szCs w:val="24"/>
        </w:rPr>
        <w:t xml:space="preserve"> installation, update, configuration, operations</w:t>
      </w:r>
      <w:r>
        <w:rPr>
          <w:rFonts w:ascii="Calibri" w:hAnsi="Calibri" w:cs="Calibri"/>
          <w:szCs w:val="24"/>
        </w:rPr>
        <w:t xml:space="preserve"> or performance.</w:t>
      </w:r>
    </w:p>
    <w:p w14:paraId="7D061E2D"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Updating the </w:t>
      </w:r>
      <w:r>
        <w:rPr>
          <w:rFonts w:ascii="Calibri" w:hAnsi="Calibri" w:cs="Calibri"/>
          <w:b/>
          <w:szCs w:val="24"/>
        </w:rPr>
        <w:t>Customer’s progress.</w:t>
      </w:r>
    </w:p>
    <w:p w14:paraId="6EC0A90B"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Analysis and troubleshooting of issues in Production environment and resolve the issues.</w:t>
      </w:r>
    </w:p>
    <w:p w14:paraId="7021FF35" w14:textId="77777777" w:rsidR="00A87BB4" w:rsidRDefault="00A87BB4">
      <w:pPr>
        <w:numPr>
          <w:ilvl w:val="0"/>
          <w:numId w:val="21"/>
        </w:numPr>
        <w:spacing w:line="360" w:lineRule="auto"/>
        <w:contextualSpacing/>
        <w:jc w:val="both"/>
        <w:rPr>
          <w:rFonts w:ascii="Calibri" w:hAnsi="Calibri" w:cs="Calibri"/>
          <w:b/>
          <w:szCs w:val="24"/>
        </w:rPr>
      </w:pPr>
      <w:r>
        <w:rPr>
          <w:rFonts w:ascii="Calibri" w:hAnsi="Calibri" w:cs="Calibri"/>
          <w:szCs w:val="24"/>
        </w:rPr>
        <w:t xml:space="preserve">Optimizing the </w:t>
      </w:r>
      <w:r>
        <w:rPr>
          <w:rFonts w:ascii="Calibri" w:hAnsi="Calibri" w:cs="Calibri"/>
          <w:b/>
          <w:szCs w:val="24"/>
        </w:rPr>
        <w:t>SQL queries.</w:t>
      </w:r>
    </w:p>
    <w:p w14:paraId="634889F7"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Used strongly typed datasets to </w:t>
      </w:r>
      <w:r>
        <w:rPr>
          <w:rFonts w:ascii="Calibri" w:hAnsi="Calibri" w:cs="Calibri"/>
          <w:b/>
          <w:szCs w:val="24"/>
        </w:rPr>
        <w:t>Select, Insert and Update of the Database.</w:t>
      </w:r>
    </w:p>
    <w:p w14:paraId="70E1B05B"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b/>
          <w:szCs w:val="24"/>
        </w:rPr>
        <w:t>Monitoring,</w:t>
      </w:r>
      <w:r w:rsidR="00D51D12">
        <w:rPr>
          <w:rFonts w:ascii="Calibri" w:hAnsi="Calibri" w:cs="Calibri"/>
          <w:b/>
          <w:szCs w:val="24"/>
        </w:rPr>
        <w:t xml:space="preserve"> </w:t>
      </w:r>
      <w:r>
        <w:rPr>
          <w:rFonts w:ascii="Calibri" w:hAnsi="Calibri" w:cs="Calibri"/>
          <w:b/>
          <w:szCs w:val="24"/>
        </w:rPr>
        <w:t xml:space="preserve">Reporting and Scheduled by </w:t>
      </w:r>
      <w:r w:rsidR="009763D4">
        <w:rPr>
          <w:rFonts w:ascii="Calibri" w:hAnsi="Calibri" w:cs="Calibri"/>
          <w:b/>
          <w:szCs w:val="24"/>
        </w:rPr>
        <w:t>Control -m</w:t>
      </w:r>
      <w:r>
        <w:rPr>
          <w:rFonts w:ascii="Calibri" w:hAnsi="Calibri" w:cs="Calibri"/>
          <w:b/>
          <w:szCs w:val="24"/>
        </w:rPr>
        <w:t xml:space="preserve"> jobs</w:t>
      </w:r>
      <w:r>
        <w:tab/>
      </w:r>
    </w:p>
    <w:p w14:paraId="1D3774EB" w14:textId="58A5B719" w:rsidR="00A87BB4" w:rsidRDefault="00A87BB4">
      <w:pPr>
        <w:numPr>
          <w:ilvl w:val="0"/>
          <w:numId w:val="23"/>
        </w:numPr>
        <w:spacing w:line="360" w:lineRule="auto"/>
        <w:jc w:val="both"/>
        <w:rPr>
          <w:sz w:val="22"/>
          <w:szCs w:val="22"/>
        </w:rPr>
      </w:pPr>
      <w:r>
        <w:rPr>
          <w:rFonts w:ascii="Calibri" w:hAnsi="Calibri" w:cs="Calibri"/>
          <w:szCs w:val="24"/>
        </w:rPr>
        <w:t xml:space="preserve">Performing the </w:t>
      </w:r>
      <w:r>
        <w:rPr>
          <w:rFonts w:ascii="Calibri" w:hAnsi="Calibri" w:cs="Calibri"/>
          <w:b/>
          <w:szCs w:val="24"/>
        </w:rPr>
        <w:t xml:space="preserve">Monthly, Weekly </w:t>
      </w:r>
      <w:r>
        <w:rPr>
          <w:rFonts w:ascii="Calibri" w:hAnsi="Calibri" w:cs="Calibri"/>
          <w:szCs w:val="24"/>
        </w:rPr>
        <w:t>activities and validating the data using the existed reports</w:t>
      </w:r>
      <w:r>
        <w:rPr>
          <w:sz w:val="22"/>
          <w:szCs w:val="22"/>
        </w:rPr>
        <w:t>.</w:t>
      </w:r>
    </w:p>
    <w:p w14:paraId="686E1E69" w14:textId="4EFEC29B" w:rsidR="00126442" w:rsidRDefault="00126442">
      <w:pPr>
        <w:numPr>
          <w:ilvl w:val="0"/>
          <w:numId w:val="23"/>
        </w:numPr>
        <w:spacing w:line="360" w:lineRule="auto"/>
        <w:jc w:val="both"/>
        <w:rPr>
          <w:rFonts w:ascii="Calibri" w:hAnsi="Calibri" w:cs="Calibri"/>
          <w:szCs w:val="24"/>
        </w:rPr>
      </w:pPr>
      <w:r>
        <w:rPr>
          <w:rFonts w:ascii="Calibri" w:hAnsi="Calibri" w:cs="Calibri"/>
          <w:szCs w:val="24"/>
        </w:rPr>
        <w:t>Fixing</w:t>
      </w:r>
      <w:r w:rsidRPr="00126442">
        <w:rPr>
          <w:rFonts w:ascii="Calibri" w:hAnsi="Calibri" w:cs="Calibri"/>
          <w:szCs w:val="24"/>
        </w:rPr>
        <w:t xml:space="preserve"> all </w:t>
      </w:r>
      <w:r w:rsidRPr="00126442">
        <w:rPr>
          <w:rFonts w:ascii="Calibri" w:hAnsi="Calibri" w:cs="Calibri"/>
          <w:b/>
          <w:bCs w:val="0"/>
          <w:szCs w:val="24"/>
        </w:rPr>
        <w:t>PL/SQL</w:t>
      </w:r>
      <w:r w:rsidRPr="00126442">
        <w:rPr>
          <w:rFonts w:ascii="Calibri" w:hAnsi="Calibri" w:cs="Calibri"/>
          <w:szCs w:val="24"/>
        </w:rPr>
        <w:t xml:space="preserve"> </w:t>
      </w:r>
      <w:r>
        <w:rPr>
          <w:rFonts w:ascii="Calibri" w:hAnsi="Calibri" w:cs="Calibri"/>
          <w:szCs w:val="24"/>
        </w:rPr>
        <w:t xml:space="preserve">job </w:t>
      </w:r>
      <w:r w:rsidRPr="00126442">
        <w:rPr>
          <w:rFonts w:ascii="Calibri" w:hAnsi="Calibri" w:cs="Calibri"/>
          <w:szCs w:val="24"/>
        </w:rPr>
        <w:t xml:space="preserve">failures and </w:t>
      </w:r>
      <w:r>
        <w:rPr>
          <w:rFonts w:ascii="Calibri" w:hAnsi="Calibri" w:cs="Calibri"/>
          <w:szCs w:val="24"/>
        </w:rPr>
        <w:t>re-run.</w:t>
      </w:r>
    </w:p>
    <w:p w14:paraId="734BFC0C" w14:textId="77777777" w:rsidR="00BA1C35" w:rsidRDefault="00126442">
      <w:pPr>
        <w:numPr>
          <w:ilvl w:val="0"/>
          <w:numId w:val="23"/>
        </w:numPr>
        <w:spacing w:line="360" w:lineRule="auto"/>
        <w:jc w:val="both"/>
        <w:rPr>
          <w:rFonts w:ascii="Calibri" w:hAnsi="Calibri" w:cs="Calibri"/>
          <w:szCs w:val="24"/>
        </w:rPr>
      </w:pPr>
      <w:r>
        <w:rPr>
          <w:rFonts w:ascii="Calibri" w:hAnsi="Calibri" w:cs="Calibri"/>
          <w:szCs w:val="24"/>
        </w:rPr>
        <w:t xml:space="preserve">Optimizing the </w:t>
      </w:r>
      <w:r w:rsidRPr="00126442">
        <w:rPr>
          <w:rFonts w:ascii="Calibri" w:hAnsi="Calibri" w:cs="Calibri"/>
          <w:b/>
          <w:bCs w:val="0"/>
          <w:szCs w:val="24"/>
        </w:rPr>
        <w:t>SQL</w:t>
      </w:r>
      <w:r>
        <w:rPr>
          <w:rFonts w:ascii="Calibri" w:hAnsi="Calibri" w:cs="Calibri"/>
          <w:szCs w:val="24"/>
        </w:rPr>
        <w:t xml:space="preserve"> queries and enhancing the existing </w:t>
      </w:r>
      <w:r w:rsidRPr="00126442">
        <w:rPr>
          <w:rFonts w:ascii="Calibri" w:hAnsi="Calibri" w:cs="Calibri"/>
          <w:b/>
          <w:bCs w:val="0"/>
          <w:szCs w:val="24"/>
        </w:rPr>
        <w:t>PL/SQL</w:t>
      </w:r>
      <w:r>
        <w:rPr>
          <w:rFonts w:ascii="Calibri" w:hAnsi="Calibri" w:cs="Calibri"/>
          <w:szCs w:val="24"/>
        </w:rPr>
        <w:t xml:space="preserve"> objects.</w:t>
      </w:r>
    </w:p>
    <w:p w14:paraId="44CA4622" w14:textId="77777777" w:rsidR="00BA1C35" w:rsidRDefault="00BA1C35" w:rsidP="00BA1C35">
      <w:pPr>
        <w:spacing w:line="360" w:lineRule="auto"/>
        <w:jc w:val="both"/>
        <w:rPr>
          <w:rFonts w:ascii="Calibri" w:hAnsi="Calibri" w:cs="Calibri"/>
          <w:szCs w:val="24"/>
        </w:rPr>
      </w:pPr>
    </w:p>
    <w:p w14:paraId="2B9CB9A4" w14:textId="77777777" w:rsidR="00BA1C35" w:rsidRDefault="00BA1C35" w:rsidP="00BA1C35">
      <w:pPr>
        <w:spacing w:line="360" w:lineRule="auto"/>
        <w:jc w:val="both"/>
        <w:rPr>
          <w:rFonts w:ascii="Calibri" w:hAnsi="Calibri" w:cs="Calibri"/>
          <w:szCs w:val="24"/>
        </w:rPr>
      </w:pPr>
    </w:p>
    <w:p w14:paraId="1E7C8FF3" w14:textId="606BC6A4" w:rsidR="00126442" w:rsidRPr="00126442" w:rsidRDefault="00BA1C35" w:rsidP="00777395">
      <w:pPr>
        <w:spacing w:line="360" w:lineRule="auto"/>
        <w:ind w:left="6480" w:firstLine="720"/>
        <w:jc w:val="both"/>
        <w:rPr>
          <w:rFonts w:ascii="Calibri" w:hAnsi="Calibri" w:cs="Calibri"/>
          <w:szCs w:val="24"/>
        </w:rPr>
      </w:pPr>
      <w:r>
        <w:rPr>
          <w:rFonts w:ascii="Calibri" w:hAnsi="Calibri" w:cs="Calibri"/>
          <w:szCs w:val="24"/>
        </w:rPr>
        <w:t>(Vishnu vardhan)</w:t>
      </w:r>
      <w:r w:rsidR="00126442">
        <w:rPr>
          <w:rFonts w:ascii="Calibri" w:hAnsi="Calibri" w:cs="Calibri"/>
          <w:szCs w:val="24"/>
        </w:rPr>
        <w:t xml:space="preserve"> </w:t>
      </w:r>
    </w:p>
    <w:p w14:paraId="6A319749" w14:textId="77777777" w:rsidR="00A87BB4" w:rsidRDefault="00651A37">
      <w:pPr>
        <w:rPr>
          <w:rFonts w:ascii="Garamond" w:hAnsi="Garamond"/>
          <w:b/>
          <w:i/>
          <w:iCs/>
          <w:color w:val="339966"/>
          <w:sz w:val="36"/>
          <w:szCs w:val="36"/>
        </w:rPr>
      </w:pPr>
      <w:r>
        <w:rPr>
          <w:noProof/>
          <w:vanish/>
          <w:sz w:val="20"/>
          <w:szCs w:val="20"/>
          <w:lang w:eastAsia="en-US"/>
        </w:rPr>
        <w:drawing>
          <wp:inline distT="0" distB="0" distL="0" distR="0" wp14:anchorId="0B85A896" wp14:editId="21A12689">
            <wp:extent cx="143510" cy="143510"/>
            <wp:effectExtent l="0" t="0" r="0" b="0"/>
            <wp:docPr id="1" name="Picture 1" descr="mso46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mso469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sectPr w:rsidR="00A87BB4" w:rsidSect="00695680">
      <w:footerReference w:type="default" r:id="rId8"/>
      <w:headerReference w:type="first" r:id="rId9"/>
      <w:pgSz w:w="12240" w:h="15840"/>
      <w:pgMar w:top="806" w:right="810" w:bottom="806"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245B5" w14:textId="77777777" w:rsidR="00472090" w:rsidRDefault="00472090">
      <w:r>
        <w:separator/>
      </w:r>
    </w:p>
  </w:endnote>
  <w:endnote w:type="continuationSeparator" w:id="0">
    <w:p w14:paraId="4410D01A" w14:textId="77777777" w:rsidR="00472090" w:rsidRDefault="00472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64D5" w14:textId="77777777" w:rsidR="00A87BB4" w:rsidRDefault="00A87BB4">
    <w:pPr>
      <w:pStyle w:val="TableofFigure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5E9AB" w14:textId="77777777" w:rsidR="00472090" w:rsidRDefault="00472090">
      <w:r>
        <w:separator/>
      </w:r>
    </w:p>
  </w:footnote>
  <w:footnote w:type="continuationSeparator" w:id="0">
    <w:p w14:paraId="7725411F" w14:textId="77777777" w:rsidR="00472090" w:rsidRDefault="00472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98E9" w14:textId="631E19F4" w:rsidR="00A87BB4" w:rsidRDefault="00A87BB4">
    <w:pPr>
      <w:pStyle w:val="EnvelopeReturn"/>
      <w:jc w:val="center"/>
      <w:rPr>
        <w:rFonts w:ascii="Garamond" w:hAnsi="Garamond"/>
        <w:b/>
        <w:i/>
        <w:iCs/>
        <w:color w:val="339966"/>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bullet"/>
      <w:lvlText w:val=""/>
      <w:lvlJc w:val="left"/>
      <w:pPr>
        <w:ind w:left="765" w:hanging="360"/>
      </w:pPr>
      <w:rPr>
        <w:rFonts w:ascii="Wingdings" w:hAnsi="Wingdings"/>
      </w:rPr>
    </w:lvl>
  </w:abstractNum>
  <w:abstractNum w:abstractNumId="1" w15:restartNumberingAfterBreak="0">
    <w:nsid w:val="00000002"/>
    <w:multiLevelType w:val="singleLevel"/>
    <w:tmpl w:val="00000000"/>
    <w:lvl w:ilvl="0">
      <w:start w:val="1"/>
      <w:numFmt w:val="bullet"/>
      <w:lvlText w:val=""/>
      <w:lvlJc w:val="left"/>
      <w:pPr>
        <w:ind w:left="720" w:hanging="360"/>
      </w:pPr>
      <w:rPr>
        <w:rFonts w:ascii="Wingdings" w:hAnsi="Wingdings"/>
      </w:rPr>
    </w:lvl>
  </w:abstractNum>
  <w:abstractNum w:abstractNumId="2" w15:restartNumberingAfterBreak="0">
    <w:nsid w:val="00000003"/>
    <w:multiLevelType w:val="singleLevel"/>
    <w:tmpl w:val="00000000"/>
    <w:lvl w:ilvl="0">
      <w:numFmt w:val="bullet"/>
      <w:lvlText w:val=""/>
      <w:lvlJc w:val="left"/>
      <w:pPr>
        <w:ind w:left="0" w:firstLine="0"/>
      </w:pPr>
      <w:rPr>
        <w:rFonts w:ascii="Symbol" w:hAnsi="Symbol" w:cs="Symbol"/>
      </w:rPr>
    </w:lvl>
  </w:abstractNum>
  <w:abstractNum w:abstractNumId="3" w15:restartNumberingAfterBreak="0">
    <w:nsid w:val="00000004"/>
    <w:multiLevelType w:val="multilevel"/>
    <w:tmpl w:val="00000000"/>
    <w:lvl w:ilvl="0">
      <w:start w:val="1"/>
      <w:numFmt w:val="bullet"/>
      <w:lvlText w:val=""/>
      <w:lvlJc w:val="left"/>
      <w:pPr>
        <w:ind w:left="0" w:firstLine="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4D45D5E"/>
    <w:multiLevelType w:val="hybridMultilevel"/>
    <w:tmpl w:val="00000000"/>
    <w:lvl w:ilvl="0" w:tplc="0DE8C1EA">
      <w:start w:val="1"/>
      <w:numFmt w:val="bullet"/>
      <w:lvlText w:val=""/>
      <w:lvlJc w:val="left"/>
      <w:pPr>
        <w:ind w:left="720" w:hanging="360"/>
      </w:pPr>
      <w:rPr>
        <w:rFonts w:ascii="Symbol" w:hAnsi="Symbol"/>
      </w:rPr>
    </w:lvl>
    <w:lvl w:ilvl="1" w:tplc="D1BCB2C6">
      <w:start w:val="1"/>
      <w:numFmt w:val="bullet"/>
      <w:lvlText w:val="o"/>
      <w:lvlJc w:val="left"/>
      <w:pPr>
        <w:ind w:left="1440" w:hanging="360"/>
      </w:pPr>
      <w:rPr>
        <w:rFonts w:ascii="Courier New" w:hAnsi="Courier New" w:cs="Courier New"/>
      </w:rPr>
    </w:lvl>
    <w:lvl w:ilvl="2" w:tplc="F2847994">
      <w:start w:val="1"/>
      <w:numFmt w:val="bullet"/>
      <w:lvlText w:val=""/>
      <w:lvlJc w:val="left"/>
      <w:pPr>
        <w:ind w:left="2160" w:hanging="360"/>
      </w:pPr>
      <w:rPr>
        <w:rFonts w:ascii="Wingdings" w:hAnsi="Wingdings"/>
      </w:rPr>
    </w:lvl>
    <w:lvl w:ilvl="3" w:tplc="877AF8A4">
      <w:start w:val="1"/>
      <w:numFmt w:val="bullet"/>
      <w:lvlText w:val=""/>
      <w:lvlJc w:val="left"/>
      <w:pPr>
        <w:ind w:left="2880" w:hanging="360"/>
      </w:pPr>
      <w:rPr>
        <w:rFonts w:ascii="Symbol" w:hAnsi="Symbol"/>
      </w:rPr>
    </w:lvl>
    <w:lvl w:ilvl="4" w:tplc="47285A98">
      <w:start w:val="1"/>
      <w:numFmt w:val="bullet"/>
      <w:lvlText w:val="o"/>
      <w:lvlJc w:val="left"/>
      <w:pPr>
        <w:ind w:left="3600" w:hanging="360"/>
      </w:pPr>
      <w:rPr>
        <w:rFonts w:ascii="Courier New" w:hAnsi="Courier New" w:cs="Courier New"/>
      </w:rPr>
    </w:lvl>
    <w:lvl w:ilvl="5" w:tplc="F19445EE">
      <w:start w:val="1"/>
      <w:numFmt w:val="bullet"/>
      <w:lvlText w:val=""/>
      <w:lvlJc w:val="left"/>
      <w:pPr>
        <w:ind w:left="4320" w:hanging="360"/>
      </w:pPr>
      <w:rPr>
        <w:rFonts w:ascii="Wingdings" w:hAnsi="Wingdings"/>
      </w:rPr>
    </w:lvl>
    <w:lvl w:ilvl="6" w:tplc="3738DB30">
      <w:start w:val="1"/>
      <w:numFmt w:val="bullet"/>
      <w:lvlText w:val=""/>
      <w:lvlJc w:val="left"/>
      <w:pPr>
        <w:ind w:left="5040" w:hanging="360"/>
      </w:pPr>
      <w:rPr>
        <w:rFonts w:ascii="Symbol" w:hAnsi="Symbol"/>
      </w:rPr>
    </w:lvl>
    <w:lvl w:ilvl="7" w:tplc="489A9328">
      <w:start w:val="1"/>
      <w:numFmt w:val="bullet"/>
      <w:lvlText w:val="o"/>
      <w:lvlJc w:val="left"/>
      <w:pPr>
        <w:ind w:left="5760" w:hanging="360"/>
      </w:pPr>
      <w:rPr>
        <w:rFonts w:ascii="Courier New" w:hAnsi="Courier New" w:cs="Courier New"/>
      </w:rPr>
    </w:lvl>
    <w:lvl w:ilvl="8" w:tplc="D632FA9A">
      <w:start w:val="1"/>
      <w:numFmt w:val="bullet"/>
      <w:lvlText w:val=""/>
      <w:lvlJc w:val="left"/>
      <w:pPr>
        <w:ind w:left="6480" w:hanging="360"/>
      </w:pPr>
      <w:rPr>
        <w:rFonts w:ascii="Wingdings" w:hAnsi="Wingdings"/>
      </w:rPr>
    </w:lvl>
  </w:abstractNum>
  <w:abstractNum w:abstractNumId="5" w15:restartNumberingAfterBreak="0">
    <w:nsid w:val="161E4189"/>
    <w:multiLevelType w:val="hybridMultilevel"/>
    <w:tmpl w:val="E8F0EC08"/>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6" w15:restartNumberingAfterBreak="0">
    <w:nsid w:val="224D1ED7"/>
    <w:multiLevelType w:val="hybridMultilevel"/>
    <w:tmpl w:val="00000000"/>
    <w:lvl w:ilvl="0" w:tplc="B8FAC9BA">
      <w:start w:val="1"/>
      <w:numFmt w:val="bullet"/>
      <w:lvlText w:val=""/>
      <w:lvlJc w:val="left"/>
      <w:pPr>
        <w:ind w:left="720" w:hanging="360"/>
      </w:pPr>
      <w:rPr>
        <w:rFonts w:ascii="Wingdings" w:hAnsi="Wingdings"/>
      </w:rPr>
    </w:lvl>
    <w:lvl w:ilvl="1" w:tplc="687CF4B2">
      <w:start w:val="1"/>
      <w:numFmt w:val="bullet"/>
      <w:lvlText w:val="o"/>
      <w:lvlJc w:val="left"/>
      <w:pPr>
        <w:ind w:left="1440" w:hanging="360"/>
      </w:pPr>
      <w:rPr>
        <w:rFonts w:ascii="Courier New" w:hAnsi="Courier New" w:cs="Courier New"/>
      </w:rPr>
    </w:lvl>
    <w:lvl w:ilvl="2" w:tplc="F0A21C7A">
      <w:start w:val="1"/>
      <w:numFmt w:val="decimal"/>
      <w:lvlText w:val="%3."/>
      <w:lvlJc w:val="left"/>
      <w:pPr>
        <w:ind w:left="2160" w:hanging="360"/>
      </w:pPr>
    </w:lvl>
    <w:lvl w:ilvl="3" w:tplc="E544F456">
      <w:start w:val="1"/>
      <w:numFmt w:val="decimal"/>
      <w:lvlText w:val="%4."/>
      <w:lvlJc w:val="left"/>
      <w:pPr>
        <w:ind w:left="2880" w:hanging="360"/>
      </w:pPr>
    </w:lvl>
    <w:lvl w:ilvl="4" w:tplc="23BADF98">
      <w:start w:val="1"/>
      <w:numFmt w:val="decimal"/>
      <w:lvlText w:val="%5."/>
      <w:lvlJc w:val="left"/>
      <w:pPr>
        <w:ind w:left="3600" w:hanging="360"/>
      </w:pPr>
    </w:lvl>
    <w:lvl w:ilvl="5" w:tplc="74D69C42">
      <w:start w:val="1"/>
      <w:numFmt w:val="decimal"/>
      <w:lvlText w:val="%6."/>
      <w:lvlJc w:val="left"/>
      <w:pPr>
        <w:ind w:left="4320" w:hanging="360"/>
      </w:pPr>
    </w:lvl>
    <w:lvl w:ilvl="6" w:tplc="F8567D3C">
      <w:start w:val="1"/>
      <w:numFmt w:val="decimal"/>
      <w:lvlText w:val="%7."/>
      <w:lvlJc w:val="left"/>
      <w:pPr>
        <w:ind w:left="5040" w:hanging="360"/>
      </w:pPr>
    </w:lvl>
    <w:lvl w:ilvl="7" w:tplc="D2CEC51C">
      <w:start w:val="1"/>
      <w:numFmt w:val="decimal"/>
      <w:lvlText w:val="%8."/>
      <w:lvlJc w:val="left"/>
      <w:pPr>
        <w:ind w:left="5760" w:hanging="360"/>
      </w:pPr>
    </w:lvl>
    <w:lvl w:ilvl="8" w:tplc="7B70D39A">
      <w:start w:val="1"/>
      <w:numFmt w:val="decimal"/>
      <w:lvlText w:val="%9."/>
      <w:lvlJc w:val="left"/>
      <w:pPr>
        <w:ind w:left="6480" w:hanging="360"/>
      </w:pPr>
    </w:lvl>
  </w:abstractNum>
  <w:abstractNum w:abstractNumId="7" w15:restartNumberingAfterBreak="0">
    <w:nsid w:val="23C864D4"/>
    <w:multiLevelType w:val="hybridMultilevel"/>
    <w:tmpl w:val="EE3C3902"/>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8" w15:restartNumberingAfterBreak="0">
    <w:nsid w:val="24CE23E1"/>
    <w:multiLevelType w:val="hybridMultilevel"/>
    <w:tmpl w:val="00000000"/>
    <w:lvl w:ilvl="0" w:tplc="ACA827C8">
      <w:start w:val="1"/>
      <w:numFmt w:val="bullet"/>
      <w:lvlText w:val=""/>
      <w:lvlJc w:val="left"/>
      <w:pPr>
        <w:ind w:left="1440" w:hanging="360"/>
      </w:pPr>
      <w:rPr>
        <w:rFonts w:ascii="Symbol" w:hAnsi="Symbol"/>
      </w:rPr>
    </w:lvl>
    <w:lvl w:ilvl="1" w:tplc="6E367D0A">
      <w:start w:val="1"/>
      <w:numFmt w:val="bullet"/>
      <w:lvlText w:val="o"/>
      <w:lvlJc w:val="left"/>
      <w:pPr>
        <w:ind w:left="2160" w:hanging="360"/>
      </w:pPr>
      <w:rPr>
        <w:rFonts w:ascii="Courier New" w:hAnsi="Courier New" w:cs="Courier New"/>
      </w:rPr>
    </w:lvl>
    <w:lvl w:ilvl="2" w:tplc="8B7C9040">
      <w:start w:val="1"/>
      <w:numFmt w:val="bullet"/>
      <w:lvlText w:val=""/>
      <w:lvlJc w:val="left"/>
      <w:pPr>
        <w:ind w:left="2880" w:hanging="360"/>
      </w:pPr>
      <w:rPr>
        <w:rFonts w:ascii="Wingdings" w:hAnsi="Wingdings"/>
      </w:rPr>
    </w:lvl>
    <w:lvl w:ilvl="3" w:tplc="5198C6E2">
      <w:start w:val="1"/>
      <w:numFmt w:val="bullet"/>
      <w:lvlText w:val=""/>
      <w:lvlJc w:val="left"/>
      <w:pPr>
        <w:ind w:left="3600" w:hanging="360"/>
      </w:pPr>
      <w:rPr>
        <w:rFonts w:ascii="Symbol" w:hAnsi="Symbol"/>
      </w:rPr>
    </w:lvl>
    <w:lvl w:ilvl="4" w:tplc="52BECC3E">
      <w:start w:val="1"/>
      <w:numFmt w:val="bullet"/>
      <w:lvlText w:val="o"/>
      <w:lvlJc w:val="left"/>
      <w:pPr>
        <w:ind w:left="4320" w:hanging="360"/>
      </w:pPr>
      <w:rPr>
        <w:rFonts w:ascii="Courier New" w:hAnsi="Courier New" w:cs="Courier New"/>
      </w:rPr>
    </w:lvl>
    <w:lvl w:ilvl="5" w:tplc="0C6C0336">
      <w:start w:val="1"/>
      <w:numFmt w:val="bullet"/>
      <w:lvlText w:val=""/>
      <w:lvlJc w:val="left"/>
      <w:pPr>
        <w:ind w:left="5040" w:hanging="360"/>
      </w:pPr>
      <w:rPr>
        <w:rFonts w:ascii="Wingdings" w:hAnsi="Wingdings"/>
      </w:rPr>
    </w:lvl>
    <w:lvl w:ilvl="6" w:tplc="A8D6920C">
      <w:start w:val="1"/>
      <w:numFmt w:val="bullet"/>
      <w:lvlText w:val=""/>
      <w:lvlJc w:val="left"/>
      <w:pPr>
        <w:ind w:left="5760" w:hanging="360"/>
      </w:pPr>
      <w:rPr>
        <w:rFonts w:ascii="Symbol" w:hAnsi="Symbol"/>
      </w:rPr>
    </w:lvl>
    <w:lvl w:ilvl="7" w:tplc="3FE46D76">
      <w:start w:val="1"/>
      <w:numFmt w:val="bullet"/>
      <w:lvlText w:val="o"/>
      <w:lvlJc w:val="left"/>
      <w:pPr>
        <w:ind w:left="6480" w:hanging="360"/>
      </w:pPr>
      <w:rPr>
        <w:rFonts w:ascii="Courier New" w:hAnsi="Courier New" w:cs="Courier New"/>
      </w:rPr>
    </w:lvl>
    <w:lvl w:ilvl="8" w:tplc="AA2E4E22">
      <w:start w:val="1"/>
      <w:numFmt w:val="bullet"/>
      <w:lvlText w:val=""/>
      <w:lvlJc w:val="left"/>
      <w:pPr>
        <w:ind w:left="7200" w:hanging="360"/>
      </w:pPr>
      <w:rPr>
        <w:rFonts w:ascii="Wingdings" w:hAnsi="Wingdings"/>
      </w:rPr>
    </w:lvl>
  </w:abstractNum>
  <w:abstractNum w:abstractNumId="9" w15:restartNumberingAfterBreak="0">
    <w:nsid w:val="2A041D3A"/>
    <w:multiLevelType w:val="hybridMultilevel"/>
    <w:tmpl w:val="00000000"/>
    <w:lvl w:ilvl="0" w:tplc="CD328446">
      <w:start w:val="1"/>
      <w:numFmt w:val="bullet"/>
      <w:lvlText w:val=""/>
      <w:lvlJc w:val="left"/>
      <w:pPr>
        <w:ind w:left="1250" w:hanging="360"/>
      </w:pPr>
      <w:rPr>
        <w:rFonts w:ascii="Wingdings" w:hAnsi="Wingdings"/>
      </w:rPr>
    </w:lvl>
    <w:lvl w:ilvl="1" w:tplc="04BC1818">
      <w:start w:val="1"/>
      <w:numFmt w:val="bullet"/>
      <w:lvlText w:val="o"/>
      <w:lvlJc w:val="left"/>
      <w:pPr>
        <w:ind w:left="1970" w:hanging="360"/>
      </w:pPr>
      <w:rPr>
        <w:rFonts w:ascii="Courier New" w:hAnsi="Courier New" w:cs="Courier New"/>
      </w:rPr>
    </w:lvl>
    <w:lvl w:ilvl="2" w:tplc="A46A23B4">
      <w:start w:val="1"/>
      <w:numFmt w:val="bullet"/>
      <w:lvlText w:val=""/>
      <w:lvlJc w:val="left"/>
      <w:pPr>
        <w:ind w:left="2690" w:hanging="360"/>
      </w:pPr>
      <w:rPr>
        <w:rFonts w:ascii="Wingdings" w:hAnsi="Wingdings"/>
      </w:rPr>
    </w:lvl>
    <w:lvl w:ilvl="3" w:tplc="39365E62">
      <w:start w:val="1"/>
      <w:numFmt w:val="bullet"/>
      <w:lvlText w:val=""/>
      <w:lvlJc w:val="left"/>
      <w:pPr>
        <w:ind w:left="3410" w:hanging="360"/>
      </w:pPr>
      <w:rPr>
        <w:rFonts w:ascii="Symbol" w:hAnsi="Symbol"/>
      </w:rPr>
    </w:lvl>
    <w:lvl w:ilvl="4" w:tplc="68B66DD6">
      <w:start w:val="1"/>
      <w:numFmt w:val="bullet"/>
      <w:lvlText w:val="o"/>
      <w:lvlJc w:val="left"/>
      <w:pPr>
        <w:ind w:left="4130" w:hanging="360"/>
      </w:pPr>
      <w:rPr>
        <w:rFonts w:ascii="Courier New" w:hAnsi="Courier New" w:cs="Courier New"/>
      </w:rPr>
    </w:lvl>
    <w:lvl w:ilvl="5" w:tplc="29E8033A">
      <w:start w:val="1"/>
      <w:numFmt w:val="bullet"/>
      <w:lvlText w:val=""/>
      <w:lvlJc w:val="left"/>
      <w:pPr>
        <w:ind w:left="4850" w:hanging="360"/>
      </w:pPr>
      <w:rPr>
        <w:rFonts w:ascii="Wingdings" w:hAnsi="Wingdings"/>
      </w:rPr>
    </w:lvl>
    <w:lvl w:ilvl="6" w:tplc="150E31E6">
      <w:start w:val="1"/>
      <w:numFmt w:val="bullet"/>
      <w:lvlText w:val=""/>
      <w:lvlJc w:val="left"/>
      <w:pPr>
        <w:ind w:left="5570" w:hanging="360"/>
      </w:pPr>
      <w:rPr>
        <w:rFonts w:ascii="Symbol" w:hAnsi="Symbol"/>
      </w:rPr>
    </w:lvl>
    <w:lvl w:ilvl="7" w:tplc="9CBEA1A6">
      <w:start w:val="1"/>
      <w:numFmt w:val="bullet"/>
      <w:lvlText w:val="o"/>
      <w:lvlJc w:val="left"/>
      <w:pPr>
        <w:ind w:left="6290" w:hanging="360"/>
      </w:pPr>
      <w:rPr>
        <w:rFonts w:ascii="Courier New" w:hAnsi="Courier New" w:cs="Courier New"/>
      </w:rPr>
    </w:lvl>
    <w:lvl w:ilvl="8" w:tplc="F8C2F6F8">
      <w:start w:val="1"/>
      <w:numFmt w:val="bullet"/>
      <w:lvlText w:val=""/>
      <w:lvlJc w:val="left"/>
      <w:pPr>
        <w:ind w:left="7010" w:hanging="360"/>
      </w:pPr>
      <w:rPr>
        <w:rFonts w:ascii="Wingdings" w:hAnsi="Wingdings"/>
      </w:rPr>
    </w:lvl>
  </w:abstractNum>
  <w:abstractNum w:abstractNumId="10" w15:restartNumberingAfterBreak="0">
    <w:nsid w:val="30E92209"/>
    <w:multiLevelType w:val="hybridMultilevel"/>
    <w:tmpl w:val="00000000"/>
    <w:lvl w:ilvl="0" w:tplc="329CDA6E">
      <w:start w:val="1"/>
      <w:numFmt w:val="decimal"/>
      <w:lvlText w:val="%1."/>
      <w:lvlJc w:val="left"/>
      <w:pPr>
        <w:ind w:left="720" w:hanging="360"/>
      </w:pPr>
    </w:lvl>
    <w:lvl w:ilvl="1" w:tplc="4266CB64">
      <w:start w:val="1"/>
      <w:numFmt w:val="lowerLetter"/>
      <w:lvlText w:val="%2."/>
      <w:lvlJc w:val="left"/>
      <w:pPr>
        <w:ind w:left="1440" w:hanging="360"/>
      </w:pPr>
    </w:lvl>
    <w:lvl w:ilvl="2" w:tplc="77406A38">
      <w:start w:val="1"/>
      <w:numFmt w:val="lowerRoman"/>
      <w:lvlText w:val="%3."/>
      <w:lvlJc w:val="right"/>
      <w:pPr>
        <w:ind w:left="2160" w:hanging="180"/>
      </w:pPr>
    </w:lvl>
    <w:lvl w:ilvl="3" w:tplc="664840C6">
      <w:start w:val="1"/>
      <w:numFmt w:val="decimal"/>
      <w:lvlText w:val="%4."/>
      <w:lvlJc w:val="left"/>
      <w:pPr>
        <w:ind w:left="2880" w:hanging="360"/>
      </w:pPr>
    </w:lvl>
    <w:lvl w:ilvl="4" w:tplc="6C6CD37A">
      <w:start w:val="1"/>
      <w:numFmt w:val="lowerLetter"/>
      <w:lvlText w:val="%5."/>
      <w:lvlJc w:val="left"/>
      <w:pPr>
        <w:ind w:left="3600" w:hanging="360"/>
      </w:pPr>
    </w:lvl>
    <w:lvl w:ilvl="5" w:tplc="8022124A">
      <w:start w:val="1"/>
      <w:numFmt w:val="lowerRoman"/>
      <w:lvlText w:val="%6."/>
      <w:lvlJc w:val="right"/>
      <w:pPr>
        <w:ind w:left="4320" w:hanging="180"/>
      </w:pPr>
    </w:lvl>
    <w:lvl w:ilvl="6" w:tplc="1E588104">
      <w:start w:val="1"/>
      <w:numFmt w:val="decimal"/>
      <w:lvlText w:val="%7."/>
      <w:lvlJc w:val="left"/>
      <w:pPr>
        <w:ind w:left="5040" w:hanging="360"/>
      </w:pPr>
    </w:lvl>
    <w:lvl w:ilvl="7" w:tplc="10B6759A">
      <w:start w:val="1"/>
      <w:numFmt w:val="lowerLetter"/>
      <w:lvlText w:val="%8."/>
      <w:lvlJc w:val="left"/>
      <w:pPr>
        <w:ind w:left="5760" w:hanging="360"/>
      </w:pPr>
    </w:lvl>
    <w:lvl w:ilvl="8" w:tplc="2E8AD5E0">
      <w:start w:val="1"/>
      <w:numFmt w:val="lowerRoman"/>
      <w:lvlText w:val="%9."/>
      <w:lvlJc w:val="right"/>
      <w:pPr>
        <w:ind w:left="6480" w:hanging="180"/>
      </w:pPr>
    </w:lvl>
  </w:abstractNum>
  <w:abstractNum w:abstractNumId="11" w15:restartNumberingAfterBreak="0">
    <w:nsid w:val="3347773D"/>
    <w:multiLevelType w:val="hybridMultilevel"/>
    <w:tmpl w:val="00000000"/>
    <w:lvl w:ilvl="0" w:tplc="8FB8F8B4">
      <w:start w:val="1"/>
      <w:numFmt w:val="bullet"/>
      <w:lvlText w:val=""/>
      <w:lvlJc w:val="left"/>
      <w:pPr>
        <w:ind w:left="720" w:hanging="360"/>
      </w:pPr>
      <w:rPr>
        <w:rFonts w:ascii="Symbol" w:hAnsi="Symbol"/>
      </w:rPr>
    </w:lvl>
    <w:lvl w:ilvl="1" w:tplc="C1B016A6">
      <w:start w:val="1"/>
      <w:numFmt w:val="decimal"/>
      <w:lvlText w:val="%2."/>
      <w:lvlJc w:val="left"/>
      <w:pPr>
        <w:ind w:left="1440" w:hanging="360"/>
      </w:pPr>
    </w:lvl>
    <w:lvl w:ilvl="2" w:tplc="2420548C">
      <w:start w:val="1"/>
      <w:numFmt w:val="decimal"/>
      <w:lvlText w:val="%3."/>
      <w:lvlJc w:val="left"/>
      <w:pPr>
        <w:ind w:left="2160" w:hanging="360"/>
      </w:pPr>
    </w:lvl>
    <w:lvl w:ilvl="3" w:tplc="0B0AEA48">
      <w:start w:val="1"/>
      <w:numFmt w:val="decimal"/>
      <w:lvlText w:val="%4."/>
      <w:lvlJc w:val="left"/>
      <w:pPr>
        <w:ind w:left="2880" w:hanging="360"/>
      </w:pPr>
    </w:lvl>
    <w:lvl w:ilvl="4" w:tplc="89CCE0F8">
      <w:start w:val="1"/>
      <w:numFmt w:val="decimal"/>
      <w:lvlText w:val="%5."/>
      <w:lvlJc w:val="left"/>
      <w:pPr>
        <w:ind w:left="3600" w:hanging="360"/>
      </w:pPr>
    </w:lvl>
    <w:lvl w:ilvl="5" w:tplc="37FC1CB8">
      <w:start w:val="1"/>
      <w:numFmt w:val="decimal"/>
      <w:lvlText w:val="%6."/>
      <w:lvlJc w:val="left"/>
      <w:pPr>
        <w:ind w:left="4320" w:hanging="360"/>
      </w:pPr>
    </w:lvl>
    <w:lvl w:ilvl="6" w:tplc="26E0B110">
      <w:start w:val="1"/>
      <w:numFmt w:val="decimal"/>
      <w:lvlText w:val="%7."/>
      <w:lvlJc w:val="left"/>
      <w:pPr>
        <w:ind w:left="5040" w:hanging="360"/>
      </w:pPr>
    </w:lvl>
    <w:lvl w:ilvl="7" w:tplc="4B324C72">
      <w:start w:val="1"/>
      <w:numFmt w:val="decimal"/>
      <w:lvlText w:val="%8."/>
      <w:lvlJc w:val="left"/>
      <w:pPr>
        <w:ind w:left="5760" w:hanging="360"/>
      </w:pPr>
    </w:lvl>
    <w:lvl w:ilvl="8" w:tplc="0ADAAFE4">
      <w:start w:val="1"/>
      <w:numFmt w:val="decimal"/>
      <w:lvlText w:val="%9."/>
      <w:lvlJc w:val="left"/>
      <w:pPr>
        <w:ind w:left="6480" w:hanging="360"/>
      </w:pPr>
    </w:lvl>
  </w:abstractNum>
  <w:abstractNum w:abstractNumId="12" w15:restartNumberingAfterBreak="0">
    <w:nsid w:val="35F065F7"/>
    <w:multiLevelType w:val="hybridMultilevel"/>
    <w:tmpl w:val="00000000"/>
    <w:lvl w:ilvl="0" w:tplc="6B7012F8">
      <w:start w:val="1"/>
      <w:numFmt w:val="bullet"/>
      <w:lvlText w:val=""/>
      <w:lvlJc w:val="left"/>
      <w:pPr>
        <w:ind w:left="720" w:hanging="360"/>
      </w:pPr>
      <w:rPr>
        <w:rFonts w:ascii="Wingdings" w:hAnsi="Wingdings"/>
      </w:rPr>
    </w:lvl>
    <w:lvl w:ilvl="1" w:tplc="FCB0AFB4">
      <w:start w:val="1"/>
      <w:numFmt w:val="bullet"/>
      <w:lvlText w:val="o"/>
      <w:lvlJc w:val="left"/>
      <w:pPr>
        <w:ind w:left="1440" w:hanging="360"/>
      </w:pPr>
      <w:rPr>
        <w:rFonts w:ascii="Courier New" w:hAnsi="Courier New" w:cs="Courier New"/>
      </w:rPr>
    </w:lvl>
    <w:lvl w:ilvl="2" w:tplc="186C4066">
      <w:start w:val="1"/>
      <w:numFmt w:val="bullet"/>
      <w:lvlText w:val=""/>
      <w:lvlJc w:val="left"/>
      <w:pPr>
        <w:ind w:left="2160" w:hanging="360"/>
      </w:pPr>
      <w:rPr>
        <w:rFonts w:ascii="Wingdings" w:hAnsi="Wingdings"/>
      </w:rPr>
    </w:lvl>
    <w:lvl w:ilvl="3" w:tplc="DA208932">
      <w:start w:val="1"/>
      <w:numFmt w:val="bullet"/>
      <w:lvlText w:val=""/>
      <w:lvlJc w:val="left"/>
      <w:pPr>
        <w:ind w:left="2880" w:hanging="360"/>
      </w:pPr>
      <w:rPr>
        <w:rFonts w:ascii="Symbol" w:hAnsi="Symbol"/>
      </w:rPr>
    </w:lvl>
    <w:lvl w:ilvl="4" w:tplc="CA247294">
      <w:start w:val="1"/>
      <w:numFmt w:val="bullet"/>
      <w:lvlText w:val="o"/>
      <w:lvlJc w:val="left"/>
      <w:pPr>
        <w:ind w:left="3600" w:hanging="360"/>
      </w:pPr>
      <w:rPr>
        <w:rFonts w:ascii="Courier New" w:hAnsi="Courier New" w:cs="Courier New"/>
      </w:rPr>
    </w:lvl>
    <w:lvl w:ilvl="5" w:tplc="F1CA9A18">
      <w:start w:val="1"/>
      <w:numFmt w:val="bullet"/>
      <w:lvlText w:val=""/>
      <w:lvlJc w:val="left"/>
      <w:pPr>
        <w:ind w:left="4320" w:hanging="360"/>
      </w:pPr>
      <w:rPr>
        <w:rFonts w:ascii="Wingdings" w:hAnsi="Wingdings"/>
      </w:rPr>
    </w:lvl>
    <w:lvl w:ilvl="6" w:tplc="0A884B12">
      <w:start w:val="1"/>
      <w:numFmt w:val="bullet"/>
      <w:lvlText w:val=""/>
      <w:lvlJc w:val="left"/>
      <w:pPr>
        <w:ind w:left="5040" w:hanging="360"/>
      </w:pPr>
      <w:rPr>
        <w:rFonts w:ascii="Symbol" w:hAnsi="Symbol"/>
      </w:rPr>
    </w:lvl>
    <w:lvl w:ilvl="7" w:tplc="70AAB0FE">
      <w:start w:val="1"/>
      <w:numFmt w:val="bullet"/>
      <w:lvlText w:val="o"/>
      <w:lvlJc w:val="left"/>
      <w:pPr>
        <w:ind w:left="5760" w:hanging="360"/>
      </w:pPr>
      <w:rPr>
        <w:rFonts w:ascii="Courier New" w:hAnsi="Courier New" w:cs="Courier New"/>
      </w:rPr>
    </w:lvl>
    <w:lvl w:ilvl="8" w:tplc="8F52C190">
      <w:start w:val="1"/>
      <w:numFmt w:val="bullet"/>
      <w:lvlText w:val=""/>
      <w:lvlJc w:val="left"/>
      <w:pPr>
        <w:ind w:left="6480" w:hanging="360"/>
      </w:pPr>
      <w:rPr>
        <w:rFonts w:ascii="Wingdings" w:hAnsi="Wingdings"/>
      </w:rPr>
    </w:lvl>
  </w:abstractNum>
  <w:abstractNum w:abstractNumId="13" w15:restartNumberingAfterBreak="0">
    <w:nsid w:val="439859C5"/>
    <w:multiLevelType w:val="hybridMultilevel"/>
    <w:tmpl w:val="428ED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467DFB"/>
    <w:multiLevelType w:val="hybridMultilevel"/>
    <w:tmpl w:val="00000000"/>
    <w:lvl w:ilvl="0" w:tplc="51C45496">
      <w:start w:val="1"/>
      <w:numFmt w:val="bullet"/>
      <w:lvlText w:val=""/>
      <w:lvlJc w:val="left"/>
      <w:pPr>
        <w:ind w:left="720" w:hanging="360"/>
      </w:pPr>
      <w:rPr>
        <w:rFonts w:ascii="Wingdings" w:hAnsi="Wingdings"/>
      </w:rPr>
    </w:lvl>
    <w:lvl w:ilvl="1" w:tplc="5DD65426">
      <w:start w:val="1"/>
      <w:numFmt w:val="decimal"/>
      <w:lvlText w:val="%2."/>
      <w:lvlJc w:val="left"/>
      <w:pPr>
        <w:ind w:left="1440" w:hanging="360"/>
      </w:pPr>
    </w:lvl>
    <w:lvl w:ilvl="2" w:tplc="BDF291B0">
      <w:start w:val="1"/>
      <w:numFmt w:val="decimal"/>
      <w:lvlText w:val="%3."/>
      <w:lvlJc w:val="left"/>
      <w:pPr>
        <w:ind w:left="2160" w:hanging="360"/>
      </w:pPr>
    </w:lvl>
    <w:lvl w:ilvl="3" w:tplc="7876BD22">
      <w:start w:val="1"/>
      <w:numFmt w:val="decimal"/>
      <w:lvlText w:val="%4."/>
      <w:lvlJc w:val="left"/>
      <w:pPr>
        <w:ind w:left="2880" w:hanging="360"/>
      </w:pPr>
    </w:lvl>
    <w:lvl w:ilvl="4" w:tplc="35DC8102">
      <w:start w:val="1"/>
      <w:numFmt w:val="decimal"/>
      <w:lvlText w:val="%5."/>
      <w:lvlJc w:val="left"/>
      <w:pPr>
        <w:ind w:left="3600" w:hanging="360"/>
      </w:pPr>
    </w:lvl>
    <w:lvl w:ilvl="5" w:tplc="961C5B4C">
      <w:start w:val="1"/>
      <w:numFmt w:val="decimal"/>
      <w:lvlText w:val="%6."/>
      <w:lvlJc w:val="left"/>
      <w:pPr>
        <w:ind w:left="4320" w:hanging="360"/>
      </w:pPr>
    </w:lvl>
    <w:lvl w:ilvl="6" w:tplc="09BE36F6">
      <w:start w:val="1"/>
      <w:numFmt w:val="decimal"/>
      <w:lvlText w:val="%7."/>
      <w:lvlJc w:val="left"/>
      <w:pPr>
        <w:ind w:left="5040" w:hanging="360"/>
      </w:pPr>
    </w:lvl>
    <w:lvl w:ilvl="7" w:tplc="D7A0D0AC">
      <w:start w:val="1"/>
      <w:numFmt w:val="decimal"/>
      <w:lvlText w:val="%8."/>
      <w:lvlJc w:val="left"/>
      <w:pPr>
        <w:ind w:left="5760" w:hanging="360"/>
      </w:pPr>
    </w:lvl>
    <w:lvl w:ilvl="8" w:tplc="CDC6AB44">
      <w:start w:val="1"/>
      <w:numFmt w:val="decimal"/>
      <w:lvlText w:val="%9."/>
      <w:lvlJc w:val="left"/>
      <w:pPr>
        <w:ind w:left="6480" w:hanging="360"/>
      </w:pPr>
    </w:lvl>
  </w:abstractNum>
  <w:abstractNum w:abstractNumId="15" w15:restartNumberingAfterBreak="0">
    <w:nsid w:val="51E7589E"/>
    <w:multiLevelType w:val="hybridMultilevel"/>
    <w:tmpl w:val="00000000"/>
    <w:lvl w:ilvl="0" w:tplc="00C62EB8">
      <w:start w:val="1"/>
      <w:numFmt w:val="bullet"/>
      <w:lvlText w:val=""/>
      <w:lvlJc w:val="left"/>
      <w:pPr>
        <w:ind w:left="720" w:hanging="360"/>
      </w:pPr>
      <w:rPr>
        <w:rFonts w:ascii="Wingdings" w:hAnsi="Wingdings"/>
      </w:rPr>
    </w:lvl>
    <w:lvl w:ilvl="1" w:tplc="C976588E">
      <w:start w:val="1"/>
      <w:numFmt w:val="bullet"/>
      <w:lvlText w:val="o"/>
      <w:lvlJc w:val="left"/>
      <w:pPr>
        <w:ind w:left="1440" w:hanging="360"/>
      </w:pPr>
      <w:rPr>
        <w:rFonts w:ascii="Courier New" w:hAnsi="Courier New" w:cs="Courier New"/>
      </w:rPr>
    </w:lvl>
    <w:lvl w:ilvl="2" w:tplc="A6A0C774">
      <w:start w:val="1"/>
      <w:numFmt w:val="bullet"/>
      <w:lvlText w:val=""/>
      <w:lvlJc w:val="left"/>
      <w:pPr>
        <w:ind w:left="2160" w:hanging="360"/>
      </w:pPr>
      <w:rPr>
        <w:rFonts w:ascii="Wingdings" w:hAnsi="Wingdings"/>
      </w:rPr>
    </w:lvl>
    <w:lvl w:ilvl="3" w:tplc="2C925CB8">
      <w:start w:val="1"/>
      <w:numFmt w:val="bullet"/>
      <w:lvlText w:val=""/>
      <w:lvlJc w:val="left"/>
      <w:pPr>
        <w:ind w:left="2880" w:hanging="360"/>
      </w:pPr>
      <w:rPr>
        <w:rFonts w:ascii="Symbol" w:hAnsi="Symbol"/>
      </w:rPr>
    </w:lvl>
    <w:lvl w:ilvl="4" w:tplc="8C725ECA">
      <w:start w:val="1"/>
      <w:numFmt w:val="bullet"/>
      <w:lvlText w:val="o"/>
      <w:lvlJc w:val="left"/>
      <w:pPr>
        <w:ind w:left="3600" w:hanging="360"/>
      </w:pPr>
      <w:rPr>
        <w:rFonts w:ascii="Courier New" w:hAnsi="Courier New" w:cs="Courier New"/>
      </w:rPr>
    </w:lvl>
    <w:lvl w:ilvl="5" w:tplc="08D052FC">
      <w:start w:val="1"/>
      <w:numFmt w:val="bullet"/>
      <w:lvlText w:val=""/>
      <w:lvlJc w:val="left"/>
      <w:pPr>
        <w:ind w:left="4320" w:hanging="360"/>
      </w:pPr>
      <w:rPr>
        <w:rFonts w:ascii="Wingdings" w:hAnsi="Wingdings"/>
      </w:rPr>
    </w:lvl>
    <w:lvl w:ilvl="6" w:tplc="24A05CB0">
      <w:start w:val="1"/>
      <w:numFmt w:val="bullet"/>
      <w:lvlText w:val=""/>
      <w:lvlJc w:val="left"/>
      <w:pPr>
        <w:ind w:left="5040" w:hanging="360"/>
      </w:pPr>
      <w:rPr>
        <w:rFonts w:ascii="Symbol" w:hAnsi="Symbol"/>
      </w:rPr>
    </w:lvl>
    <w:lvl w:ilvl="7" w:tplc="47ACFDAA">
      <w:start w:val="1"/>
      <w:numFmt w:val="bullet"/>
      <w:lvlText w:val="o"/>
      <w:lvlJc w:val="left"/>
      <w:pPr>
        <w:ind w:left="5760" w:hanging="360"/>
      </w:pPr>
      <w:rPr>
        <w:rFonts w:ascii="Courier New" w:hAnsi="Courier New" w:cs="Courier New"/>
      </w:rPr>
    </w:lvl>
    <w:lvl w:ilvl="8" w:tplc="306024F8">
      <w:start w:val="1"/>
      <w:numFmt w:val="bullet"/>
      <w:lvlText w:val=""/>
      <w:lvlJc w:val="left"/>
      <w:pPr>
        <w:ind w:left="6480" w:hanging="360"/>
      </w:pPr>
      <w:rPr>
        <w:rFonts w:ascii="Wingdings" w:hAnsi="Wingdings"/>
      </w:rPr>
    </w:lvl>
  </w:abstractNum>
  <w:abstractNum w:abstractNumId="16" w15:restartNumberingAfterBreak="0">
    <w:nsid w:val="59997F8D"/>
    <w:multiLevelType w:val="hybridMultilevel"/>
    <w:tmpl w:val="00000000"/>
    <w:lvl w:ilvl="0" w:tplc="8020D65A">
      <w:start w:val="1"/>
      <w:numFmt w:val="bullet"/>
      <w:lvlText w:val=""/>
      <w:lvlJc w:val="left"/>
      <w:pPr>
        <w:ind w:left="2160" w:hanging="360"/>
      </w:pPr>
      <w:rPr>
        <w:rFonts w:ascii="Symbol" w:hAnsi="Symbol"/>
      </w:rPr>
    </w:lvl>
    <w:lvl w:ilvl="1" w:tplc="F6386252">
      <w:start w:val="1"/>
      <w:numFmt w:val="bullet"/>
      <w:lvlText w:val="o"/>
      <w:lvlJc w:val="left"/>
      <w:pPr>
        <w:ind w:left="2880" w:hanging="360"/>
      </w:pPr>
      <w:rPr>
        <w:rFonts w:ascii="Courier New" w:hAnsi="Courier New" w:cs="Courier New"/>
      </w:rPr>
    </w:lvl>
    <w:lvl w:ilvl="2" w:tplc="6B10A8D4">
      <w:start w:val="1"/>
      <w:numFmt w:val="bullet"/>
      <w:lvlText w:val=""/>
      <w:lvlJc w:val="left"/>
      <w:pPr>
        <w:ind w:left="3600" w:hanging="360"/>
      </w:pPr>
      <w:rPr>
        <w:rFonts w:ascii="Wingdings" w:hAnsi="Wingdings"/>
      </w:rPr>
    </w:lvl>
    <w:lvl w:ilvl="3" w:tplc="75500074">
      <w:start w:val="1"/>
      <w:numFmt w:val="bullet"/>
      <w:lvlText w:val=""/>
      <w:lvlJc w:val="left"/>
      <w:pPr>
        <w:ind w:left="4320" w:hanging="360"/>
      </w:pPr>
      <w:rPr>
        <w:rFonts w:ascii="Symbol" w:hAnsi="Symbol"/>
      </w:rPr>
    </w:lvl>
    <w:lvl w:ilvl="4" w:tplc="D38C3C6A">
      <w:start w:val="1"/>
      <w:numFmt w:val="bullet"/>
      <w:lvlText w:val="o"/>
      <w:lvlJc w:val="left"/>
      <w:pPr>
        <w:ind w:left="5040" w:hanging="360"/>
      </w:pPr>
      <w:rPr>
        <w:rFonts w:ascii="Courier New" w:hAnsi="Courier New" w:cs="Courier New"/>
      </w:rPr>
    </w:lvl>
    <w:lvl w:ilvl="5" w:tplc="23B8A856">
      <w:start w:val="1"/>
      <w:numFmt w:val="bullet"/>
      <w:lvlText w:val=""/>
      <w:lvlJc w:val="left"/>
      <w:pPr>
        <w:ind w:left="5760" w:hanging="360"/>
      </w:pPr>
      <w:rPr>
        <w:rFonts w:ascii="Wingdings" w:hAnsi="Wingdings"/>
      </w:rPr>
    </w:lvl>
    <w:lvl w:ilvl="6" w:tplc="89FCF744">
      <w:start w:val="1"/>
      <w:numFmt w:val="bullet"/>
      <w:lvlText w:val=""/>
      <w:lvlJc w:val="left"/>
      <w:pPr>
        <w:ind w:left="6480" w:hanging="360"/>
      </w:pPr>
      <w:rPr>
        <w:rFonts w:ascii="Symbol" w:hAnsi="Symbol"/>
      </w:rPr>
    </w:lvl>
    <w:lvl w:ilvl="7" w:tplc="89FAA070">
      <w:start w:val="1"/>
      <w:numFmt w:val="bullet"/>
      <w:lvlText w:val="o"/>
      <w:lvlJc w:val="left"/>
      <w:pPr>
        <w:ind w:left="7200" w:hanging="360"/>
      </w:pPr>
      <w:rPr>
        <w:rFonts w:ascii="Courier New" w:hAnsi="Courier New" w:cs="Courier New"/>
      </w:rPr>
    </w:lvl>
    <w:lvl w:ilvl="8" w:tplc="637614E2">
      <w:start w:val="1"/>
      <w:numFmt w:val="bullet"/>
      <w:lvlText w:val=""/>
      <w:lvlJc w:val="left"/>
      <w:pPr>
        <w:ind w:left="7920" w:hanging="360"/>
      </w:pPr>
      <w:rPr>
        <w:rFonts w:ascii="Wingdings" w:hAnsi="Wingdings"/>
      </w:rPr>
    </w:lvl>
  </w:abstractNum>
  <w:abstractNum w:abstractNumId="17" w15:restartNumberingAfterBreak="0">
    <w:nsid w:val="5CCE21F5"/>
    <w:multiLevelType w:val="hybridMultilevel"/>
    <w:tmpl w:val="00000000"/>
    <w:lvl w:ilvl="0" w:tplc="8E90D490">
      <w:start w:val="1"/>
      <w:numFmt w:val="bullet"/>
      <w:lvlText w:val=""/>
      <w:lvlJc w:val="left"/>
      <w:pPr>
        <w:ind w:left="1183" w:hanging="360"/>
      </w:pPr>
      <w:rPr>
        <w:rFonts w:ascii="Wingdings" w:hAnsi="Wingdings"/>
      </w:rPr>
    </w:lvl>
    <w:lvl w:ilvl="1" w:tplc="269A6544">
      <w:start w:val="1"/>
      <w:numFmt w:val="bullet"/>
      <w:lvlText w:val="o"/>
      <w:lvlJc w:val="left"/>
      <w:pPr>
        <w:ind w:left="1903" w:hanging="360"/>
      </w:pPr>
      <w:rPr>
        <w:rFonts w:ascii="Courier New" w:hAnsi="Courier New" w:cs="Courier New"/>
      </w:rPr>
    </w:lvl>
    <w:lvl w:ilvl="2" w:tplc="750E322E">
      <w:start w:val="1"/>
      <w:numFmt w:val="bullet"/>
      <w:lvlText w:val=""/>
      <w:lvlJc w:val="left"/>
      <w:pPr>
        <w:ind w:left="2623" w:hanging="360"/>
      </w:pPr>
      <w:rPr>
        <w:rFonts w:ascii="Wingdings" w:hAnsi="Wingdings"/>
      </w:rPr>
    </w:lvl>
    <w:lvl w:ilvl="3" w:tplc="959E4874">
      <w:start w:val="1"/>
      <w:numFmt w:val="bullet"/>
      <w:lvlText w:val=""/>
      <w:lvlJc w:val="left"/>
      <w:pPr>
        <w:ind w:left="3343" w:hanging="360"/>
      </w:pPr>
      <w:rPr>
        <w:rFonts w:ascii="Symbol" w:hAnsi="Symbol"/>
      </w:rPr>
    </w:lvl>
    <w:lvl w:ilvl="4" w:tplc="0C2AEC84">
      <w:start w:val="1"/>
      <w:numFmt w:val="bullet"/>
      <w:lvlText w:val="o"/>
      <w:lvlJc w:val="left"/>
      <w:pPr>
        <w:ind w:left="4063" w:hanging="360"/>
      </w:pPr>
      <w:rPr>
        <w:rFonts w:ascii="Courier New" w:hAnsi="Courier New" w:cs="Courier New"/>
      </w:rPr>
    </w:lvl>
    <w:lvl w:ilvl="5" w:tplc="3A80C692">
      <w:start w:val="1"/>
      <w:numFmt w:val="bullet"/>
      <w:lvlText w:val=""/>
      <w:lvlJc w:val="left"/>
      <w:pPr>
        <w:ind w:left="4783" w:hanging="360"/>
      </w:pPr>
      <w:rPr>
        <w:rFonts w:ascii="Wingdings" w:hAnsi="Wingdings"/>
      </w:rPr>
    </w:lvl>
    <w:lvl w:ilvl="6" w:tplc="59849A24">
      <w:start w:val="1"/>
      <w:numFmt w:val="bullet"/>
      <w:lvlText w:val=""/>
      <w:lvlJc w:val="left"/>
      <w:pPr>
        <w:ind w:left="5503" w:hanging="360"/>
      </w:pPr>
      <w:rPr>
        <w:rFonts w:ascii="Symbol" w:hAnsi="Symbol"/>
      </w:rPr>
    </w:lvl>
    <w:lvl w:ilvl="7" w:tplc="F7C03436">
      <w:start w:val="1"/>
      <w:numFmt w:val="bullet"/>
      <w:lvlText w:val="o"/>
      <w:lvlJc w:val="left"/>
      <w:pPr>
        <w:ind w:left="6223" w:hanging="360"/>
      </w:pPr>
      <w:rPr>
        <w:rFonts w:ascii="Courier New" w:hAnsi="Courier New" w:cs="Courier New"/>
      </w:rPr>
    </w:lvl>
    <w:lvl w:ilvl="8" w:tplc="4DC60DC0">
      <w:start w:val="1"/>
      <w:numFmt w:val="bullet"/>
      <w:lvlText w:val=""/>
      <w:lvlJc w:val="left"/>
      <w:pPr>
        <w:ind w:left="6943" w:hanging="360"/>
      </w:pPr>
      <w:rPr>
        <w:rFonts w:ascii="Wingdings" w:hAnsi="Wingdings"/>
      </w:rPr>
    </w:lvl>
  </w:abstractNum>
  <w:abstractNum w:abstractNumId="18" w15:restartNumberingAfterBreak="0">
    <w:nsid w:val="60B43422"/>
    <w:multiLevelType w:val="hybridMultilevel"/>
    <w:tmpl w:val="00000000"/>
    <w:lvl w:ilvl="0" w:tplc="FBA2F76E">
      <w:start w:val="1"/>
      <w:numFmt w:val="bullet"/>
      <w:lvlText w:val=""/>
      <w:lvlJc w:val="left"/>
      <w:pPr>
        <w:ind w:left="3460" w:hanging="360"/>
      </w:pPr>
      <w:rPr>
        <w:rFonts w:ascii="Wingdings" w:hAnsi="Wingdings"/>
      </w:rPr>
    </w:lvl>
    <w:lvl w:ilvl="1" w:tplc="EB6E9B7A">
      <w:start w:val="1"/>
      <w:numFmt w:val="bullet"/>
      <w:lvlText w:val="o"/>
      <w:lvlJc w:val="left"/>
      <w:pPr>
        <w:ind w:left="4180" w:hanging="360"/>
      </w:pPr>
      <w:rPr>
        <w:rFonts w:ascii="Courier New" w:hAnsi="Courier New" w:cs="Courier New"/>
      </w:rPr>
    </w:lvl>
    <w:lvl w:ilvl="2" w:tplc="426CADBE">
      <w:start w:val="1"/>
      <w:numFmt w:val="bullet"/>
      <w:lvlText w:val=""/>
      <w:lvlJc w:val="left"/>
      <w:pPr>
        <w:ind w:left="4900" w:hanging="360"/>
      </w:pPr>
      <w:rPr>
        <w:rFonts w:ascii="Wingdings" w:hAnsi="Wingdings"/>
      </w:rPr>
    </w:lvl>
    <w:lvl w:ilvl="3" w:tplc="EF28941A">
      <w:start w:val="1"/>
      <w:numFmt w:val="bullet"/>
      <w:lvlText w:val=""/>
      <w:lvlJc w:val="left"/>
      <w:pPr>
        <w:ind w:left="5620" w:hanging="360"/>
      </w:pPr>
      <w:rPr>
        <w:rFonts w:ascii="Symbol" w:hAnsi="Symbol"/>
      </w:rPr>
    </w:lvl>
    <w:lvl w:ilvl="4" w:tplc="1B2230C2">
      <w:start w:val="1"/>
      <w:numFmt w:val="bullet"/>
      <w:lvlText w:val="o"/>
      <w:lvlJc w:val="left"/>
      <w:pPr>
        <w:ind w:left="6340" w:hanging="360"/>
      </w:pPr>
      <w:rPr>
        <w:rFonts w:ascii="Courier New" w:hAnsi="Courier New" w:cs="Courier New"/>
      </w:rPr>
    </w:lvl>
    <w:lvl w:ilvl="5" w:tplc="DFE01102">
      <w:start w:val="1"/>
      <w:numFmt w:val="bullet"/>
      <w:lvlText w:val=""/>
      <w:lvlJc w:val="left"/>
      <w:pPr>
        <w:ind w:left="7060" w:hanging="360"/>
      </w:pPr>
      <w:rPr>
        <w:rFonts w:ascii="Wingdings" w:hAnsi="Wingdings"/>
      </w:rPr>
    </w:lvl>
    <w:lvl w:ilvl="6" w:tplc="D7B261E6">
      <w:start w:val="1"/>
      <w:numFmt w:val="bullet"/>
      <w:lvlText w:val=""/>
      <w:lvlJc w:val="left"/>
      <w:pPr>
        <w:ind w:left="7780" w:hanging="360"/>
      </w:pPr>
      <w:rPr>
        <w:rFonts w:ascii="Symbol" w:hAnsi="Symbol"/>
      </w:rPr>
    </w:lvl>
    <w:lvl w:ilvl="7" w:tplc="192A9ED0">
      <w:start w:val="1"/>
      <w:numFmt w:val="bullet"/>
      <w:lvlText w:val="o"/>
      <w:lvlJc w:val="left"/>
      <w:pPr>
        <w:ind w:left="8500" w:hanging="360"/>
      </w:pPr>
      <w:rPr>
        <w:rFonts w:ascii="Courier New" w:hAnsi="Courier New" w:cs="Courier New"/>
      </w:rPr>
    </w:lvl>
    <w:lvl w:ilvl="8" w:tplc="19F2AAA0">
      <w:start w:val="1"/>
      <w:numFmt w:val="bullet"/>
      <w:lvlText w:val=""/>
      <w:lvlJc w:val="left"/>
      <w:pPr>
        <w:ind w:left="9220" w:hanging="360"/>
      </w:pPr>
      <w:rPr>
        <w:rFonts w:ascii="Wingdings" w:hAnsi="Wingdings"/>
      </w:rPr>
    </w:lvl>
  </w:abstractNum>
  <w:abstractNum w:abstractNumId="19" w15:restartNumberingAfterBreak="0">
    <w:nsid w:val="660F2B41"/>
    <w:multiLevelType w:val="hybridMultilevel"/>
    <w:tmpl w:val="00000000"/>
    <w:lvl w:ilvl="0" w:tplc="4378D4DA">
      <w:start w:val="1"/>
      <w:numFmt w:val="bullet"/>
      <w:lvlText w:val=""/>
      <w:lvlJc w:val="left"/>
      <w:pPr>
        <w:ind w:left="720" w:hanging="360"/>
      </w:pPr>
      <w:rPr>
        <w:rFonts w:ascii="Wingdings 2" w:hAnsi="Wingdings 2"/>
      </w:rPr>
    </w:lvl>
    <w:lvl w:ilvl="1" w:tplc="470E69B0">
      <w:start w:val="1"/>
      <w:numFmt w:val="bullet"/>
      <w:lvlText w:val=""/>
      <w:lvlJc w:val="left"/>
      <w:pPr>
        <w:ind w:left="1440" w:hanging="360"/>
      </w:pPr>
      <w:rPr>
        <w:rFonts w:ascii="Wingdings 2" w:hAnsi="Wingdings 2"/>
      </w:rPr>
    </w:lvl>
    <w:lvl w:ilvl="2" w:tplc="16B8D610">
      <w:start w:val="1"/>
      <w:numFmt w:val="bullet"/>
      <w:lvlText w:val=""/>
      <w:lvlJc w:val="left"/>
      <w:pPr>
        <w:ind w:left="2160" w:hanging="360"/>
      </w:pPr>
      <w:rPr>
        <w:rFonts w:ascii="Wingdings 2" w:hAnsi="Wingdings 2"/>
      </w:rPr>
    </w:lvl>
    <w:lvl w:ilvl="3" w:tplc="B75487B6">
      <w:start w:val="1"/>
      <w:numFmt w:val="bullet"/>
      <w:lvlText w:val=""/>
      <w:lvlJc w:val="left"/>
      <w:pPr>
        <w:ind w:left="2880" w:hanging="360"/>
      </w:pPr>
      <w:rPr>
        <w:rFonts w:ascii="Wingdings 2" w:hAnsi="Wingdings 2"/>
      </w:rPr>
    </w:lvl>
    <w:lvl w:ilvl="4" w:tplc="BC8E1DE0">
      <w:start w:val="1"/>
      <w:numFmt w:val="bullet"/>
      <w:lvlText w:val=""/>
      <w:lvlJc w:val="left"/>
      <w:pPr>
        <w:ind w:left="3600" w:hanging="360"/>
      </w:pPr>
      <w:rPr>
        <w:rFonts w:ascii="Wingdings 2" w:hAnsi="Wingdings 2"/>
      </w:rPr>
    </w:lvl>
    <w:lvl w:ilvl="5" w:tplc="880460D2">
      <w:start w:val="1"/>
      <w:numFmt w:val="bullet"/>
      <w:lvlText w:val=""/>
      <w:lvlJc w:val="left"/>
      <w:pPr>
        <w:ind w:left="4320" w:hanging="360"/>
      </w:pPr>
      <w:rPr>
        <w:rFonts w:ascii="Wingdings 2" w:hAnsi="Wingdings 2"/>
      </w:rPr>
    </w:lvl>
    <w:lvl w:ilvl="6" w:tplc="C4C410D4">
      <w:start w:val="1"/>
      <w:numFmt w:val="bullet"/>
      <w:lvlText w:val=""/>
      <w:lvlJc w:val="left"/>
      <w:pPr>
        <w:ind w:left="5040" w:hanging="360"/>
      </w:pPr>
      <w:rPr>
        <w:rFonts w:ascii="Wingdings 2" w:hAnsi="Wingdings 2"/>
      </w:rPr>
    </w:lvl>
    <w:lvl w:ilvl="7" w:tplc="141CD160">
      <w:start w:val="1"/>
      <w:numFmt w:val="bullet"/>
      <w:lvlText w:val=""/>
      <w:lvlJc w:val="left"/>
      <w:pPr>
        <w:ind w:left="5760" w:hanging="360"/>
      </w:pPr>
      <w:rPr>
        <w:rFonts w:ascii="Wingdings 2" w:hAnsi="Wingdings 2"/>
      </w:rPr>
    </w:lvl>
    <w:lvl w:ilvl="8" w:tplc="F3989C2A">
      <w:start w:val="1"/>
      <w:numFmt w:val="bullet"/>
      <w:lvlText w:val=""/>
      <w:lvlJc w:val="left"/>
      <w:pPr>
        <w:ind w:left="6480" w:hanging="360"/>
      </w:pPr>
      <w:rPr>
        <w:rFonts w:ascii="Wingdings 2" w:hAnsi="Wingdings 2"/>
      </w:rPr>
    </w:lvl>
  </w:abstractNum>
  <w:abstractNum w:abstractNumId="20" w15:restartNumberingAfterBreak="0">
    <w:nsid w:val="6B211654"/>
    <w:multiLevelType w:val="hybridMultilevel"/>
    <w:tmpl w:val="00000000"/>
    <w:lvl w:ilvl="0" w:tplc="A5E84FE0">
      <w:start w:val="1"/>
      <w:numFmt w:val="bullet"/>
      <w:lvlText w:val=""/>
      <w:lvlJc w:val="left"/>
      <w:pPr>
        <w:ind w:left="968" w:hanging="360"/>
      </w:pPr>
      <w:rPr>
        <w:rFonts w:ascii="Wingdings" w:hAnsi="Wingdings"/>
      </w:rPr>
    </w:lvl>
    <w:lvl w:ilvl="1" w:tplc="D9F07E00">
      <w:start w:val="1"/>
      <w:numFmt w:val="bullet"/>
      <w:lvlText w:val="o"/>
      <w:lvlJc w:val="left"/>
      <w:pPr>
        <w:ind w:left="1688" w:hanging="360"/>
      </w:pPr>
      <w:rPr>
        <w:rFonts w:ascii="Courier New" w:hAnsi="Courier New" w:cs="Courier New"/>
      </w:rPr>
    </w:lvl>
    <w:lvl w:ilvl="2" w:tplc="2D7090B8">
      <w:start w:val="1"/>
      <w:numFmt w:val="bullet"/>
      <w:lvlText w:val=""/>
      <w:lvlJc w:val="left"/>
      <w:pPr>
        <w:ind w:left="2408" w:hanging="360"/>
      </w:pPr>
      <w:rPr>
        <w:rFonts w:ascii="Wingdings" w:hAnsi="Wingdings"/>
      </w:rPr>
    </w:lvl>
    <w:lvl w:ilvl="3" w:tplc="72D4CF98">
      <w:start w:val="1"/>
      <w:numFmt w:val="bullet"/>
      <w:lvlText w:val=""/>
      <w:lvlJc w:val="left"/>
      <w:pPr>
        <w:ind w:left="3128" w:hanging="360"/>
      </w:pPr>
      <w:rPr>
        <w:rFonts w:ascii="Symbol" w:hAnsi="Symbol"/>
      </w:rPr>
    </w:lvl>
    <w:lvl w:ilvl="4" w:tplc="74B4BBC4">
      <w:start w:val="1"/>
      <w:numFmt w:val="bullet"/>
      <w:lvlText w:val="o"/>
      <w:lvlJc w:val="left"/>
      <w:pPr>
        <w:ind w:left="3848" w:hanging="360"/>
      </w:pPr>
      <w:rPr>
        <w:rFonts w:ascii="Courier New" w:hAnsi="Courier New" w:cs="Courier New"/>
      </w:rPr>
    </w:lvl>
    <w:lvl w:ilvl="5" w:tplc="015C87E0">
      <w:start w:val="1"/>
      <w:numFmt w:val="bullet"/>
      <w:lvlText w:val=""/>
      <w:lvlJc w:val="left"/>
      <w:pPr>
        <w:ind w:left="4568" w:hanging="360"/>
      </w:pPr>
      <w:rPr>
        <w:rFonts w:ascii="Wingdings" w:hAnsi="Wingdings"/>
      </w:rPr>
    </w:lvl>
    <w:lvl w:ilvl="6" w:tplc="3C6202D2">
      <w:start w:val="1"/>
      <w:numFmt w:val="bullet"/>
      <w:lvlText w:val=""/>
      <w:lvlJc w:val="left"/>
      <w:pPr>
        <w:ind w:left="5288" w:hanging="360"/>
      </w:pPr>
      <w:rPr>
        <w:rFonts w:ascii="Symbol" w:hAnsi="Symbol"/>
      </w:rPr>
    </w:lvl>
    <w:lvl w:ilvl="7" w:tplc="A12EFD86">
      <w:start w:val="1"/>
      <w:numFmt w:val="bullet"/>
      <w:lvlText w:val="o"/>
      <w:lvlJc w:val="left"/>
      <w:pPr>
        <w:ind w:left="6008" w:hanging="360"/>
      </w:pPr>
      <w:rPr>
        <w:rFonts w:ascii="Courier New" w:hAnsi="Courier New" w:cs="Courier New"/>
      </w:rPr>
    </w:lvl>
    <w:lvl w:ilvl="8" w:tplc="B56A13CC">
      <w:start w:val="1"/>
      <w:numFmt w:val="bullet"/>
      <w:lvlText w:val=""/>
      <w:lvlJc w:val="left"/>
      <w:pPr>
        <w:ind w:left="6728" w:hanging="360"/>
      </w:pPr>
      <w:rPr>
        <w:rFonts w:ascii="Wingdings" w:hAnsi="Wingdings"/>
      </w:rPr>
    </w:lvl>
  </w:abstractNum>
  <w:abstractNum w:abstractNumId="21" w15:restartNumberingAfterBreak="0">
    <w:nsid w:val="6F5B3DAE"/>
    <w:multiLevelType w:val="hybridMultilevel"/>
    <w:tmpl w:val="00000000"/>
    <w:lvl w:ilvl="0" w:tplc="B7F23E24">
      <w:start w:val="1"/>
      <w:numFmt w:val="upperLetter"/>
      <w:lvlText w:val="%1."/>
      <w:lvlJc w:val="left"/>
      <w:pPr>
        <w:ind w:left="720" w:hanging="360"/>
      </w:pPr>
      <w:rPr>
        <w:b/>
      </w:rPr>
    </w:lvl>
    <w:lvl w:ilvl="1" w:tplc="555AC396">
      <w:start w:val="1"/>
      <w:numFmt w:val="lowerLetter"/>
      <w:lvlText w:val="%2."/>
      <w:lvlJc w:val="left"/>
      <w:pPr>
        <w:ind w:left="1440" w:hanging="360"/>
      </w:pPr>
    </w:lvl>
    <w:lvl w:ilvl="2" w:tplc="F80ED416">
      <w:start w:val="1"/>
      <w:numFmt w:val="lowerRoman"/>
      <w:lvlText w:val="%3."/>
      <w:lvlJc w:val="right"/>
      <w:pPr>
        <w:ind w:left="2160" w:hanging="180"/>
      </w:pPr>
    </w:lvl>
    <w:lvl w:ilvl="3" w:tplc="EC8A1F92">
      <w:start w:val="1"/>
      <w:numFmt w:val="decimal"/>
      <w:lvlText w:val="%4."/>
      <w:lvlJc w:val="left"/>
      <w:pPr>
        <w:ind w:left="2880" w:hanging="360"/>
      </w:pPr>
    </w:lvl>
    <w:lvl w:ilvl="4" w:tplc="6EFC5138">
      <w:start w:val="1"/>
      <w:numFmt w:val="lowerLetter"/>
      <w:lvlText w:val="%5."/>
      <w:lvlJc w:val="left"/>
      <w:pPr>
        <w:ind w:left="3600" w:hanging="360"/>
      </w:pPr>
    </w:lvl>
    <w:lvl w:ilvl="5" w:tplc="2AECFAFA">
      <w:start w:val="1"/>
      <w:numFmt w:val="lowerRoman"/>
      <w:lvlText w:val="%6."/>
      <w:lvlJc w:val="right"/>
      <w:pPr>
        <w:ind w:left="4320" w:hanging="180"/>
      </w:pPr>
    </w:lvl>
    <w:lvl w:ilvl="6" w:tplc="07ACB03A">
      <w:start w:val="1"/>
      <w:numFmt w:val="decimal"/>
      <w:lvlText w:val="%7."/>
      <w:lvlJc w:val="left"/>
      <w:pPr>
        <w:ind w:left="5040" w:hanging="360"/>
      </w:pPr>
    </w:lvl>
    <w:lvl w:ilvl="7" w:tplc="40CC36F0">
      <w:start w:val="1"/>
      <w:numFmt w:val="lowerLetter"/>
      <w:lvlText w:val="%8."/>
      <w:lvlJc w:val="left"/>
      <w:pPr>
        <w:ind w:left="5760" w:hanging="360"/>
      </w:pPr>
    </w:lvl>
    <w:lvl w:ilvl="8" w:tplc="034AAAF2">
      <w:start w:val="1"/>
      <w:numFmt w:val="lowerRoman"/>
      <w:lvlText w:val="%9."/>
      <w:lvlJc w:val="right"/>
      <w:pPr>
        <w:ind w:left="6480" w:hanging="180"/>
      </w:pPr>
    </w:lvl>
  </w:abstractNum>
  <w:abstractNum w:abstractNumId="22" w15:restartNumberingAfterBreak="0">
    <w:nsid w:val="73FC4FB2"/>
    <w:multiLevelType w:val="hybridMultilevel"/>
    <w:tmpl w:val="00000000"/>
    <w:lvl w:ilvl="0" w:tplc="ABCA0494">
      <w:start w:val="1"/>
      <w:numFmt w:val="bullet"/>
      <w:lvlText w:val=""/>
      <w:lvlJc w:val="left"/>
      <w:pPr>
        <w:ind w:left="1134" w:hanging="360"/>
      </w:pPr>
      <w:rPr>
        <w:rFonts w:ascii="Wingdings" w:hAnsi="Wingdings"/>
      </w:rPr>
    </w:lvl>
    <w:lvl w:ilvl="1" w:tplc="0470A9EE">
      <w:start w:val="1"/>
      <w:numFmt w:val="bullet"/>
      <w:lvlText w:val="o"/>
      <w:lvlJc w:val="left"/>
      <w:pPr>
        <w:ind w:left="1854" w:hanging="360"/>
      </w:pPr>
      <w:rPr>
        <w:rFonts w:ascii="Courier New" w:hAnsi="Courier New" w:cs="Courier New"/>
      </w:rPr>
    </w:lvl>
    <w:lvl w:ilvl="2" w:tplc="8466C6B6">
      <w:start w:val="1"/>
      <w:numFmt w:val="bullet"/>
      <w:lvlText w:val=""/>
      <w:lvlJc w:val="left"/>
      <w:pPr>
        <w:ind w:left="2574" w:hanging="360"/>
      </w:pPr>
      <w:rPr>
        <w:rFonts w:ascii="Wingdings" w:hAnsi="Wingdings"/>
      </w:rPr>
    </w:lvl>
    <w:lvl w:ilvl="3" w:tplc="B6CADC40">
      <w:start w:val="1"/>
      <w:numFmt w:val="bullet"/>
      <w:lvlText w:val=""/>
      <w:lvlJc w:val="left"/>
      <w:pPr>
        <w:ind w:left="3294" w:hanging="360"/>
      </w:pPr>
      <w:rPr>
        <w:rFonts w:ascii="Symbol" w:hAnsi="Symbol"/>
      </w:rPr>
    </w:lvl>
    <w:lvl w:ilvl="4" w:tplc="400C670A">
      <w:start w:val="1"/>
      <w:numFmt w:val="bullet"/>
      <w:lvlText w:val="o"/>
      <w:lvlJc w:val="left"/>
      <w:pPr>
        <w:ind w:left="4014" w:hanging="360"/>
      </w:pPr>
      <w:rPr>
        <w:rFonts w:ascii="Courier New" w:hAnsi="Courier New" w:cs="Courier New"/>
      </w:rPr>
    </w:lvl>
    <w:lvl w:ilvl="5" w:tplc="5C8CF5BC">
      <w:start w:val="1"/>
      <w:numFmt w:val="bullet"/>
      <w:lvlText w:val=""/>
      <w:lvlJc w:val="left"/>
      <w:pPr>
        <w:ind w:left="4734" w:hanging="360"/>
      </w:pPr>
      <w:rPr>
        <w:rFonts w:ascii="Wingdings" w:hAnsi="Wingdings"/>
      </w:rPr>
    </w:lvl>
    <w:lvl w:ilvl="6" w:tplc="B1B2856E">
      <w:start w:val="1"/>
      <w:numFmt w:val="bullet"/>
      <w:lvlText w:val=""/>
      <w:lvlJc w:val="left"/>
      <w:pPr>
        <w:ind w:left="5454" w:hanging="360"/>
      </w:pPr>
      <w:rPr>
        <w:rFonts w:ascii="Symbol" w:hAnsi="Symbol"/>
      </w:rPr>
    </w:lvl>
    <w:lvl w:ilvl="7" w:tplc="5A3048AA">
      <w:start w:val="1"/>
      <w:numFmt w:val="bullet"/>
      <w:lvlText w:val="o"/>
      <w:lvlJc w:val="left"/>
      <w:pPr>
        <w:ind w:left="6174" w:hanging="360"/>
      </w:pPr>
      <w:rPr>
        <w:rFonts w:ascii="Courier New" w:hAnsi="Courier New" w:cs="Courier New"/>
      </w:rPr>
    </w:lvl>
    <w:lvl w:ilvl="8" w:tplc="F4DAD288">
      <w:start w:val="1"/>
      <w:numFmt w:val="bullet"/>
      <w:lvlText w:val=""/>
      <w:lvlJc w:val="left"/>
      <w:pPr>
        <w:ind w:left="6894" w:hanging="360"/>
      </w:pPr>
      <w:rPr>
        <w:rFonts w:ascii="Wingdings" w:hAnsi="Wingdings"/>
      </w:rPr>
    </w:lvl>
  </w:abstractNum>
  <w:abstractNum w:abstractNumId="23" w15:restartNumberingAfterBreak="0">
    <w:nsid w:val="7B0D6391"/>
    <w:multiLevelType w:val="hybridMultilevel"/>
    <w:tmpl w:val="00000000"/>
    <w:lvl w:ilvl="0" w:tplc="5ADAC882">
      <w:start w:val="1"/>
      <w:numFmt w:val="bullet"/>
      <w:lvlText w:val=""/>
      <w:lvlJc w:val="left"/>
      <w:pPr>
        <w:ind w:left="1080" w:hanging="360"/>
      </w:pPr>
      <w:rPr>
        <w:rFonts w:ascii="Wingdings" w:hAnsi="Wingdings"/>
      </w:rPr>
    </w:lvl>
    <w:lvl w:ilvl="1" w:tplc="E014DE6E">
      <w:start w:val="1"/>
      <w:numFmt w:val="bullet"/>
      <w:lvlText w:val="o"/>
      <w:lvlJc w:val="left"/>
      <w:pPr>
        <w:ind w:left="1800" w:hanging="360"/>
      </w:pPr>
      <w:rPr>
        <w:rFonts w:ascii="Courier New" w:hAnsi="Courier New" w:cs="Courier New"/>
      </w:rPr>
    </w:lvl>
    <w:lvl w:ilvl="2" w:tplc="B81C7F1A">
      <w:start w:val="1"/>
      <w:numFmt w:val="bullet"/>
      <w:lvlText w:val=""/>
      <w:lvlJc w:val="left"/>
      <w:pPr>
        <w:ind w:left="2520" w:hanging="360"/>
      </w:pPr>
      <w:rPr>
        <w:rFonts w:ascii="Wingdings" w:hAnsi="Wingdings"/>
      </w:rPr>
    </w:lvl>
    <w:lvl w:ilvl="3" w:tplc="7CF09990">
      <w:start w:val="1"/>
      <w:numFmt w:val="bullet"/>
      <w:lvlText w:val=""/>
      <w:lvlJc w:val="left"/>
      <w:pPr>
        <w:ind w:left="3240" w:hanging="360"/>
      </w:pPr>
      <w:rPr>
        <w:rFonts w:ascii="Symbol" w:hAnsi="Symbol"/>
      </w:rPr>
    </w:lvl>
    <w:lvl w:ilvl="4" w:tplc="9AC0414C">
      <w:start w:val="1"/>
      <w:numFmt w:val="bullet"/>
      <w:lvlText w:val="o"/>
      <w:lvlJc w:val="left"/>
      <w:pPr>
        <w:ind w:left="3960" w:hanging="360"/>
      </w:pPr>
      <w:rPr>
        <w:rFonts w:ascii="Courier New" w:hAnsi="Courier New" w:cs="Courier New"/>
      </w:rPr>
    </w:lvl>
    <w:lvl w:ilvl="5" w:tplc="6A968634">
      <w:start w:val="1"/>
      <w:numFmt w:val="bullet"/>
      <w:lvlText w:val=""/>
      <w:lvlJc w:val="left"/>
      <w:pPr>
        <w:ind w:left="4680" w:hanging="360"/>
      </w:pPr>
      <w:rPr>
        <w:rFonts w:ascii="Wingdings" w:hAnsi="Wingdings"/>
      </w:rPr>
    </w:lvl>
    <w:lvl w:ilvl="6" w:tplc="E86051C0">
      <w:start w:val="1"/>
      <w:numFmt w:val="bullet"/>
      <w:lvlText w:val=""/>
      <w:lvlJc w:val="left"/>
      <w:pPr>
        <w:ind w:left="5400" w:hanging="360"/>
      </w:pPr>
      <w:rPr>
        <w:rFonts w:ascii="Symbol" w:hAnsi="Symbol"/>
      </w:rPr>
    </w:lvl>
    <w:lvl w:ilvl="7" w:tplc="B6BCFC92">
      <w:start w:val="1"/>
      <w:numFmt w:val="bullet"/>
      <w:lvlText w:val="o"/>
      <w:lvlJc w:val="left"/>
      <w:pPr>
        <w:ind w:left="6120" w:hanging="360"/>
      </w:pPr>
      <w:rPr>
        <w:rFonts w:ascii="Courier New" w:hAnsi="Courier New" w:cs="Courier New"/>
      </w:rPr>
    </w:lvl>
    <w:lvl w:ilvl="8" w:tplc="0C686CF2">
      <w:start w:val="1"/>
      <w:numFmt w:val="bullet"/>
      <w:lvlText w:val=""/>
      <w:lvlJc w:val="left"/>
      <w:pPr>
        <w:ind w:left="6840" w:hanging="360"/>
      </w:pPr>
      <w:rPr>
        <w:rFonts w:ascii="Wingdings" w:hAnsi="Wingdings"/>
      </w:rPr>
    </w:lvl>
  </w:abstractNum>
  <w:abstractNum w:abstractNumId="24" w15:restartNumberingAfterBreak="0">
    <w:nsid w:val="7C4775E4"/>
    <w:multiLevelType w:val="hybridMultilevel"/>
    <w:tmpl w:val="E6BE9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436379">
    <w:abstractNumId w:val="0"/>
  </w:num>
  <w:num w:numId="2" w16cid:durableId="648559340">
    <w:abstractNumId w:val="1"/>
  </w:num>
  <w:num w:numId="3" w16cid:durableId="579214447">
    <w:abstractNumId w:val="2"/>
  </w:num>
  <w:num w:numId="4" w16cid:durableId="1238832115">
    <w:abstractNumId w:val="3"/>
  </w:num>
  <w:num w:numId="5" w16cid:durableId="1587230664">
    <w:abstractNumId w:val="16"/>
  </w:num>
  <w:num w:numId="6" w16cid:durableId="981542786">
    <w:abstractNumId w:val="8"/>
  </w:num>
  <w:num w:numId="7" w16cid:durableId="694117935">
    <w:abstractNumId w:val="4"/>
  </w:num>
  <w:num w:numId="8" w16cid:durableId="89738761">
    <w:abstractNumId w:val="23"/>
  </w:num>
  <w:num w:numId="9" w16cid:durableId="1600290240">
    <w:abstractNumId w:val="19"/>
  </w:num>
  <w:num w:numId="10" w16cid:durableId="1897669172">
    <w:abstractNumId w:val="10"/>
  </w:num>
  <w:num w:numId="11" w16cid:durableId="14235257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66224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4175266">
    <w:abstractNumId w:val="12"/>
  </w:num>
  <w:num w:numId="14" w16cid:durableId="2044668238">
    <w:abstractNumId w:val="18"/>
  </w:num>
  <w:num w:numId="15" w16cid:durableId="2061443214">
    <w:abstractNumId w:val="21"/>
  </w:num>
  <w:num w:numId="16" w16cid:durableId="675107878">
    <w:abstractNumId w:val="17"/>
  </w:num>
  <w:num w:numId="17" w16cid:durableId="2129231662">
    <w:abstractNumId w:val="20"/>
  </w:num>
  <w:num w:numId="18" w16cid:durableId="1066612327">
    <w:abstractNumId w:val="22"/>
  </w:num>
  <w:num w:numId="19" w16cid:durableId="930507182">
    <w:abstractNumId w:val="9"/>
  </w:num>
  <w:num w:numId="20" w16cid:durableId="194664076">
    <w:abstractNumId w:val="15"/>
  </w:num>
  <w:num w:numId="21" w16cid:durableId="629477671">
    <w:abstractNumId w:val="14"/>
  </w:num>
  <w:num w:numId="22" w16cid:durableId="1394309389">
    <w:abstractNumId w:val="14"/>
  </w:num>
  <w:num w:numId="23" w16cid:durableId="3829950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9139501">
    <w:abstractNumId w:val="7"/>
  </w:num>
  <w:num w:numId="25" w16cid:durableId="2058158277">
    <w:abstractNumId w:val="5"/>
  </w:num>
  <w:num w:numId="26" w16cid:durableId="1220627730">
    <w:abstractNumId w:val="13"/>
  </w:num>
  <w:num w:numId="27" w16cid:durableId="9140546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01BCD"/>
    <w:rsid w:val="000867F0"/>
    <w:rsid w:val="000A143B"/>
    <w:rsid w:val="000C5CE4"/>
    <w:rsid w:val="000D7CE8"/>
    <w:rsid w:val="000E0713"/>
    <w:rsid w:val="00126442"/>
    <w:rsid w:val="00185669"/>
    <w:rsid w:val="001A36C4"/>
    <w:rsid w:val="001A3788"/>
    <w:rsid w:val="002314F1"/>
    <w:rsid w:val="00262E4E"/>
    <w:rsid w:val="00267924"/>
    <w:rsid w:val="00274E05"/>
    <w:rsid w:val="002A1385"/>
    <w:rsid w:val="00300F57"/>
    <w:rsid w:val="00320C6D"/>
    <w:rsid w:val="00324E8D"/>
    <w:rsid w:val="00331E0E"/>
    <w:rsid w:val="003477E6"/>
    <w:rsid w:val="00350855"/>
    <w:rsid w:val="00353152"/>
    <w:rsid w:val="00356C2E"/>
    <w:rsid w:val="00375F31"/>
    <w:rsid w:val="00385294"/>
    <w:rsid w:val="003863B5"/>
    <w:rsid w:val="00386B1E"/>
    <w:rsid w:val="003F68AF"/>
    <w:rsid w:val="004536AF"/>
    <w:rsid w:val="0046526F"/>
    <w:rsid w:val="00472090"/>
    <w:rsid w:val="004B7F46"/>
    <w:rsid w:val="0057579B"/>
    <w:rsid w:val="00575F27"/>
    <w:rsid w:val="005A3E5E"/>
    <w:rsid w:val="005B0C97"/>
    <w:rsid w:val="005B4B0C"/>
    <w:rsid w:val="005D149D"/>
    <w:rsid w:val="00651A37"/>
    <w:rsid w:val="00660182"/>
    <w:rsid w:val="006771DF"/>
    <w:rsid w:val="00695680"/>
    <w:rsid w:val="006974D7"/>
    <w:rsid w:val="006E786F"/>
    <w:rsid w:val="00747CA4"/>
    <w:rsid w:val="007528AF"/>
    <w:rsid w:val="00772BDE"/>
    <w:rsid w:val="00777395"/>
    <w:rsid w:val="00806FE2"/>
    <w:rsid w:val="008232CF"/>
    <w:rsid w:val="00891507"/>
    <w:rsid w:val="008E4DAE"/>
    <w:rsid w:val="00907E51"/>
    <w:rsid w:val="009636F8"/>
    <w:rsid w:val="009763D4"/>
    <w:rsid w:val="009E63D2"/>
    <w:rsid w:val="00A40E22"/>
    <w:rsid w:val="00A51DD9"/>
    <w:rsid w:val="00A51EFB"/>
    <w:rsid w:val="00A8459B"/>
    <w:rsid w:val="00A87A2A"/>
    <w:rsid w:val="00A87BB4"/>
    <w:rsid w:val="00AA6A88"/>
    <w:rsid w:val="00AA78A6"/>
    <w:rsid w:val="00AA7A44"/>
    <w:rsid w:val="00AF0226"/>
    <w:rsid w:val="00B27504"/>
    <w:rsid w:val="00B47EBA"/>
    <w:rsid w:val="00BA1C35"/>
    <w:rsid w:val="00BD46BB"/>
    <w:rsid w:val="00C00C05"/>
    <w:rsid w:val="00C053A4"/>
    <w:rsid w:val="00C23C40"/>
    <w:rsid w:val="00C67324"/>
    <w:rsid w:val="00CA260D"/>
    <w:rsid w:val="00CF18A6"/>
    <w:rsid w:val="00D345D1"/>
    <w:rsid w:val="00D51D12"/>
    <w:rsid w:val="00D54038"/>
    <w:rsid w:val="00D56882"/>
    <w:rsid w:val="00D83DDD"/>
    <w:rsid w:val="00D90698"/>
    <w:rsid w:val="00E128D6"/>
    <w:rsid w:val="00E56949"/>
    <w:rsid w:val="00EC2278"/>
    <w:rsid w:val="00ED2FAE"/>
    <w:rsid w:val="00ED643C"/>
    <w:rsid w:val="00F035F1"/>
    <w:rsid w:val="00F11AFC"/>
    <w:rsid w:val="00F20F3B"/>
    <w:rsid w:val="00F7689F"/>
    <w:rsid w:val="00F90113"/>
    <w:rsid w:val="00F96956"/>
    <w:rsid w:val="00FB0A2F"/>
    <w:rsid w:val="00FB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FD1E"/>
  <w15:docId w15:val="{7C2A4439-4E4B-4986-973B-789BEA6E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bCs/>
      <w:sz w:val="24"/>
      <w:szCs w:val="16"/>
      <w:lang w:val="en-US" w:eastAsia="en-IN"/>
    </w:rPr>
  </w:style>
  <w:style w:type="paragraph" w:styleId="Heading2">
    <w:name w:val="heading 2"/>
    <w:basedOn w:val="Normal"/>
    <w:next w:val="Normal"/>
    <w:qFormat/>
    <w:pPr>
      <w:numPr>
        <w:ilvl w:val="1"/>
        <w:numId w:val="4"/>
      </w:numPr>
      <w:tabs>
        <w:tab w:val="left" w:pos="900"/>
        <w:tab w:val="left" w:pos="1260"/>
      </w:tabs>
      <w:ind w:left="180"/>
      <w:jc w:val="both"/>
      <w:outlineLvl w:val="1"/>
    </w:pPr>
    <w:rPr>
      <w:b/>
      <w:bCs w:val="0"/>
      <w:szCs w:val="24"/>
      <w:u w:val="single"/>
    </w:rPr>
  </w:style>
  <w:style w:type="paragraph" w:styleId="Heading3">
    <w:name w:val="heading 3"/>
    <w:basedOn w:val="Normal"/>
    <w:next w:val="Normal"/>
    <w:qFormat/>
    <w:pPr>
      <w:numPr>
        <w:ilvl w:val="2"/>
        <w:numId w:val="4"/>
      </w:numPr>
      <w:spacing w:before="240" w:after="60"/>
      <w:outlineLvl w:val="2"/>
    </w:pPr>
    <w:rPr>
      <w:rFonts w:ascii="Arial" w:hAnsi="Arial" w:cs="Arial"/>
      <w:b/>
      <w:sz w:val="26"/>
      <w:szCs w:val="26"/>
    </w:rPr>
  </w:style>
  <w:style w:type="paragraph" w:styleId="Heading4">
    <w:name w:val="heading 4"/>
    <w:basedOn w:val="Normal"/>
    <w:next w:val="Normal"/>
    <w:qFormat/>
    <w:pPr>
      <w:numPr>
        <w:ilvl w:val="3"/>
        <w:numId w:val="4"/>
      </w:numPr>
      <w:tabs>
        <w:tab w:val="left" w:pos="1080"/>
      </w:tabs>
      <w:spacing w:line="360" w:lineRule="auto"/>
      <w:jc w:val="both"/>
      <w:outlineLvl w:val="3"/>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customStyle="1" w:styleId="CharChar5">
    <w:name w:val="Char Char5"/>
    <w:rPr>
      <w:rFonts w:ascii="Cambria" w:eastAsia="Times New Roman" w:hAnsi="Cambria" w:cs="Times New Roman"/>
      <w:b/>
      <w:bCs/>
      <w:i/>
      <w:iCs/>
      <w:sz w:val="28"/>
      <w:szCs w:val="28"/>
    </w:rPr>
  </w:style>
  <w:style w:type="character" w:customStyle="1" w:styleId="CharChar4">
    <w:name w:val="Char Char4"/>
    <w:rPr>
      <w:rFonts w:ascii="Cambria" w:eastAsia="Times New Roman" w:hAnsi="Cambria" w:cs="Times New Roman"/>
      <w:b/>
      <w:bCs/>
      <w:sz w:val="26"/>
      <w:szCs w:val="26"/>
    </w:rPr>
  </w:style>
  <w:style w:type="character" w:customStyle="1" w:styleId="CharChar3">
    <w:name w:val="Char Char3"/>
    <w:rPr>
      <w:rFonts w:ascii="Calibri" w:eastAsia="Times New Roman" w:hAnsi="Calibri" w:cs="Times New Roman"/>
      <w:b/>
      <w:bCs/>
      <w:sz w:val="28"/>
      <w:szCs w:val="28"/>
    </w:rPr>
  </w:style>
  <w:style w:type="character" w:customStyle="1" w:styleId="CharChar2">
    <w:name w:val="Char Char2"/>
    <w:rPr>
      <w:bCs/>
      <w:sz w:val="24"/>
      <w:szCs w:val="16"/>
    </w:rPr>
  </w:style>
  <w:style w:type="character" w:customStyle="1" w:styleId="TOC21">
    <w:name w:val="TOC 21"/>
    <w:semiHidden/>
    <w:rPr>
      <w:rFonts w:cs="Times New Roman"/>
      <w:color w:val="0000FF"/>
      <w:u w:val="single"/>
    </w:rPr>
  </w:style>
  <w:style w:type="character" w:customStyle="1" w:styleId="CharChar1">
    <w:name w:val="Char Char1"/>
    <w:rPr>
      <w:bCs/>
      <w:sz w:val="24"/>
      <w:szCs w:val="16"/>
    </w:rPr>
  </w:style>
  <w:style w:type="character" w:customStyle="1" w:styleId="TOC41">
    <w:name w:val="TOC 41"/>
    <w:semiHidden/>
    <w:rPr>
      <w:rFonts w:cs="Times New Roman"/>
    </w:rPr>
  </w:style>
  <w:style w:type="character" w:customStyle="1" w:styleId="CharChar">
    <w:name w:val="Char Char"/>
    <w:rPr>
      <w:bCs/>
      <w:sz w:val="24"/>
      <w:szCs w:val="16"/>
    </w:rPr>
  </w:style>
  <w:style w:type="character" w:customStyle="1" w:styleId="TOC61">
    <w:name w:val="TOC 61"/>
    <w:qFormat/>
    <w:rPr>
      <w:b/>
      <w:bCs/>
      <w:i w:val="0"/>
      <w:iCs w:val="0"/>
    </w:rPr>
  </w:style>
  <w:style w:type="character" w:customStyle="1" w:styleId="DefaultParagraphFont1">
    <w:name w:val="Default Paragraph Font1"/>
    <w:rPr>
      <w:rFonts w:cs="Tahoma"/>
      <w:sz w:val="24"/>
      <w:szCs w:val="24"/>
      <w:lang w:val="en-US"/>
    </w:rPr>
  </w:style>
  <w:style w:type="character" w:customStyle="1" w:styleId="Normal2">
    <w:name w:val="Normal2"/>
    <w:rPr>
      <w:rFonts w:cs="Times New Roman"/>
      <w:sz w:val="24"/>
      <w:szCs w:val="24"/>
      <w:lang w:val="en-US" w:bidi="ar-SA"/>
    </w:rPr>
  </w:style>
  <w:style w:type="character" w:customStyle="1" w:styleId="RTFNum41">
    <w:name w:val="RTF_Num 4 1"/>
    <w:rPr>
      <w:rFonts w:ascii="Symbol" w:eastAsia="Symbol" w:hAnsi="Symbol" w:cs="Symbol"/>
    </w:rPr>
  </w:style>
  <w:style w:type="character" w:customStyle="1" w:styleId="RTFNum61">
    <w:name w:val="RTF_Num 6 1"/>
    <w:rPr>
      <w:rFonts w:ascii="Symbol" w:eastAsia="Symbol" w:hAnsi="Symbol" w:cs="Symbol"/>
    </w:rPr>
  </w:style>
  <w:style w:type="paragraph" w:styleId="FootnoteText">
    <w:name w:val="footnote text"/>
    <w:basedOn w:val="Normal"/>
    <w:semiHidd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b/>
      <w:bCs w:val="0"/>
      <w:sz w:val="20"/>
      <w:szCs w:val="20"/>
    </w:rPr>
  </w:style>
  <w:style w:type="paragraph" w:styleId="CommentText">
    <w:name w:val="annotation text"/>
    <w:basedOn w:val="FootnoteText"/>
    <w:semiHidden/>
    <w:rPr>
      <w:rFonts w:cs="Tahoma"/>
    </w:rPr>
  </w:style>
  <w:style w:type="paragraph" w:customStyle="1" w:styleId="Caption1">
    <w:name w:val="Caption1"/>
    <w:basedOn w:val="Normal"/>
    <w:pPr>
      <w:spacing w:before="120" w:after="120"/>
    </w:pPr>
    <w:rPr>
      <w:rFonts w:cs="Tahoma"/>
      <w:i/>
      <w:iCs/>
      <w:sz w:val="20"/>
      <w:szCs w:val="20"/>
    </w:rPr>
  </w:style>
  <w:style w:type="paragraph" w:customStyle="1" w:styleId="Index">
    <w:name w:val="Index"/>
    <w:basedOn w:val="Normal"/>
    <w:rPr>
      <w:rFonts w:cs="Tahoma"/>
    </w:rPr>
  </w:style>
  <w:style w:type="paragraph" w:customStyle="1" w:styleId="Heading">
    <w:name w:val="Heading"/>
    <w:basedOn w:val="Normal"/>
    <w:next w:val="FootnoteText"/>
    <w:pPr>
      <w:spacing w:before="240" w:after="120"/>
    </w:pPr>
    <w:rPr>
      <w:rFonts w:ascii="Arial" w:eastAsia="SimSun" w:hAnsi="Arial" w:cs="Tahoma"/>
      <w:sz w:val="28"/>
      <w:szCs w:val="28"/>
    </w:rPr>
  </w:style>
  <w:style w:type="paragraph" w:customStyle="1" w:styleId="WP9Heading5">
    <w:name w:val="WP9_Heading5"/>
    <w:basedOn w:val="Normal"/>
    <w:pPr>
      <w:jc w:val="both"/>
    </w:pPr>
    <w:rPr>
      <w:rFonts w:ascii="Arial" w:hAnsi="Arial"/>
      <w:b/>
      <w:bCs w:val="0"/>
      <w:sz w:val="20"/>
      <w:szCs w:val="20"/>
    </w:rPr>
  </w:style>
  <w:style w:type="paragraph" w:styleId="TableofFigures">
    <w:name w:val="table of figures"/>
    <w:basedOn w:val="Normal"/>
    <w:semiHidden/>
    <w:pPr>
      <w:tabs>
        <w:tab w:val="center" w:pos="4320"/>
        <w:tab w:val="right" w:pos="8640"/>
      </w:tabs>
    </w:pPr>
  </w:style>
  <w:style w:type="paragraph" w:customStyle="1" w:styleId="BodyText21">
    <w:name w:val="Body Text 21"/>
    <w:basedOn w:val="Normal"/>
    <w:pPr>
      <w:jc w:val="both"/>
    </w:pPr>
    <w:rPr>
      <w:bCs w:val="0"/>
      <w:szCs w:val="24"/>
    </w:rPr>
  </w:style>
  <w:style w:type="paragraph" w:styleId="EnvelopeReturn">
    <w:name w:val="envelope return"/>
    <w:basedOn w:val="Normal"/>
    <w:semiHidden/>
    <w:pPr>
      <w:tabs>
        <w:tab w:val="center" w:pos="4320"/>
        <w:tab w:val="right" w:pos="8640"/>
      </w:tabs>
    </w:pPr>
  </w:style>
  <w:style w:type="paragraph" w:customStyle="1" w:styleId="CharCharCharChar">
    <w:name w:val="Char Char Char Char"/>
    <w:basedOn w:val="Normal"/>
    <w:pPr>
      <w:spacing w:after="160" w:line="240" w:lineRule="exact"/>
    </w:pPr>
    <w:rPr>
      <w:rFonts w:ascii="Arial" w:hAnsi="Arial"/>
      <w:bCs w:val="0"/>
      <w:sz w:val="20"/>
      <w:szCs w:val="20"/>
    </w:rPr>
  </w:style>
  <w:style w:type="paragraph" w:customStyle="1" w:styleId="TableContents">
    <w:name w:val="Table Contents"/>
    <w:basedOn w:val="FootnoteText"/>
  </w:style>
  <w:style w:type="paragraph" w:customStyle="1" w:styleId="TableHeading">
    <w:name w:val="Table Heading"/>
    <w:basedOn w:val="TableContents"/>
    <w:pPr>
      <w:jc w:val="center"/>
    </w:pPr>
    <w:rPr>
      <w:bCs/>
      <w:i/>
      <w:iCs/>
    </w:rPr>
  </w:style>
  <w:style w:type="paragraph" w:customStyle="1" w:styleId="Normal1">
    <w:name w:val="Normal1"/>
    <w:basedOn w:val="Normal"/>
    <w:rPr>
      <w:szCs w:val="24"/>
    </w:rPr>
  </w:style>
  <w:style w:type="paragraph" w:customStyle="1" w:styleId="EndnoteReference1">
    <w:name w:val="Endnote Reference1"/>
    <w:basedOn w:val="Normal"/>
    <w:pPr>
      <w:spacing w:before="100" w:beforeAutospacing="1" w:after="100" w:afterAutospacing="1"/>
    </w:pPr>
    <w:rPr>
      <w:szCs w:val="24"/>
    </w:rPr>
  </w:style>
  <w:style w:type="paragraph" w:styleId="EndnoteText">
    <w:name w:val="endnote text"/>
    <w:basedOn w:val="Normal"/>
    <w:qFormat/>
    <w:pPr>
      <w:ind w:left="720"/>
      <w:contextualSpacing/>
    </w:pPr>
    <w:rPr>
      <w:szCs w:val="24"/>
    </w:rPr>
  </w:style>
  <w:style w:type="character" w:styleId="Hyperlink">
    <w:name w:val="Hyperlink"/>
    <w:uiPriority w:val="99"/>
    <w:unhideWhenUsed/>
    <w:rsid w:val="00D51D12"/>
    <w:rPr>
      <w:color w:val="0563C1"/>
      <w:u w:val="single"/>
    </w:rPr>
  </w:style>
  <w:style w:type="character" w:customStyle="1" w:styleId="UnresolvedMention1">
    <w:name w:val="Unresolved Mention1"/>
    <w:uiPriority w:val="99"/>
    <w:semiHidden/>
    <w:unhideWhenUsed/>
    <w:rsid w:val="00D51D12"/>
    <w:rPr>
      <w:color w:val="605E5C"/>
      <w:shd w:val="clear" w:color="auto" w:fill="E1DFDD"/>
    </w:rPr>
  </w:style>
  <w:style w:type="character" w:styleId="FollowedHyperlink">
    <w:name w:val="FollowedHyperlink"/>
    <w:basedOn w:val="DefaultParagraphFont"/>
    <w:uiPriority w:val="99"/>
    <w:semiHidden/>
    <w:unhideWhenUsed/>
    <w:rsid w:val="00C053A4"/>
    <w:rPr>
      <w:color w:val="954F72" w:themeColor="followedHyperlink"/>
      <w:u w:val="single"/>
    </w:rPr>
  </w:style>
  <w:style w:type="paragraph" w:styleId="Header">
    <w:name w:val="header"/>
    <w:basedOn w:val="Normal"/>
    <w:link w:val="HeaderChar"/>
    <w:uiPriority w:val="99"/>
    <w:unhideWhenUsed/>
    <w:rsid w:val="00FB0A2F"/>
    <w:pPr>
      <w:tabs>
        <w:tab w:val="center" w:pos="4513"/>
        <w:tab w:val="right" w:pos="9026"/>
      </w:tabs>
    </w:pPr>
  </w:style>
  <w:style w:type="character" w:customStyle="1" w:styleId="HeaderChar">
    <w:name w:val="Header Char"/>
    <w:basedOn w:val="DefaultParagraphFont"/>
    <w:link w:val="Header"/>
    <w:uiPriority w:val="99"/>
    <w:rsid w:val="00FB0A2F"/>
    <w:rPr>
      <w:bCs/>
      <w:sz w:val="24"/>
      <w:szCs w:val="16"/>
      <w:lang w:val="en-US" w:eastAsia="en-IN"/>
    </w:rPr>
  </w:style>
  <w:style w:type="paragraph" w:styleId="Footer">
    <w:name w:val="footer"/>
    <w:basedOn w:val="Normal"/>
    <w:link w:val="FooterChar"/>
    <w:uiPriority w:val="99"/>
    <w:unhideWhenUsed/>
    <w:rsid w:val="00FB0A2F"/>
    <w:pPr>
      <w:tabs>
        <w:tab w:val="center" w:pos="4513"/>
        <w:tab w:val="right" w:pos="9026"/>
      </w:tabs>
    </w:pPr>
  </w:style>
  <w:style w:type="character" w:customStyle="1" w:styleId="FooterChar">
    <w:name w:val="Footer Char"/>
    <w:basedOn w:val="DefaultParagraphFont"/>
    <w:link w:val="Footer"/>
    <w:uiPriority w:val="99"/>
    <w:rsid w:val="00FB0A2F"/>
    <w:rPr>
      <w:bCs/>
      <w:sz w:val="24"/>
      <w:szCs w:val="16"/>
      <w:lang w:val="en-US" w:eastAsia="en-IN"/>
    </w:rPr>
  </w:style>
  <w:style w:type="paragraph" w:styleId="ListParagraph">
    <w:name w:val="List Paragraph"/>
    <w:basedOn w:val="Normal"/>
    <w:uiPriority w:val="34"/>
    <w:qFormat/>
    <w:rsid w:val="00677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19060">
      <w:bodyDiv w:val="1"/>
      <w:marLeft w:val="0"/>
      <w:marRight w:val="0"/>
      <w:marTop w:val="0"/>
      <w:marBottom w:val="0"/>
      <w:divBdr>
        <w:top w:val="none" w:sz="0" w:space="0" w:color="auto"/>
        <w:left w:val="none" w:sz="0" w:space="0" w:color="auto"/>
        <w:bottom w:val="none" w:sz="0" w:space="0" w:color="auto"/>
        <w:right w:val="none" w:sz="0" w:space="0" w:color="auto"/>
      </w:divBdr>
    </w:div>
    <w:div w:id="13868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5627</CharactersWithSpaces>
  <SharedDoc>false</SharedDoc>
  <HLinks>
    <vt:vector size="24" baseType="variant">
      <vt:variant>
        <vt:i4>2359401</vt:i4>
      </vt:variant>
      <vt:variant>
        <vt:i4>9</vt:i4>
      </vt:variant>
      <vt:variant>
        <vt:i4>0</vt:i4>
      </vt:variant>
      <vt:variant>
        <vt:i4>5</vt:i4>
      </vt:variant>
      <vt:variant>
        <vt:lpwstr>https://www.equitymaster.com/result.asp?symbol=RANB</vt:lpwstr>
      </vt:variant>
      <vt:variant>
        <vt:lpwstr/>
      </vt:variant>
      <vt:variant>
        <vt:i4>196682</vt:i4>
      </vt:variant>
      <vt:variant>
        <vt:i4>6</vt:i4>
      </vt:variant>
      <vt:variant>
        <vt:i4>0</vt:i4>
      </vt:variant>
      <vt:variant>
        <vt:i4>5</vt:i4>
      </vt:variant>
      <vt:variant>
        <vt:lpwstr>https://www.equitymaster.com/diary/detail.asp?date=03/22/2017&amp;story=2&amp;title=Why-Waiving-Off-UP-Farm-Loans-is-a-Bad-Idea-Nevertheless</vt:lpwstr>
      </vt:variant>
      <vt:variant>
        <vt:lpwstr/>
      </vt:variant>
      <vt:variant>
        <vt:i4>2228268</vt:i4>
      </vt:variant>
      <vt:variant>
        <vt:i4>3</vt:i4>
      </vt:variant>
      <vt:variant>
        <vt:i4>0</vt:i4>
      </vt:variant>
      <vt:variant>
        <vt:i4>5</vt:i4>
      </vt:variant>
      <vt:variant>
        <vt:lpwstr>https://www.equitymaster.com/stockquotes/sector.asp?sector=Consprds</vt:lpwstr>
      </vt:variant>
      <vt:variant>
        <vt:lpwstr/>
      </vt:variant>
      <vt:variant>
        <vt:i4>65593</vt:i4>
      </vt:variant>
      <vt:variant>
        <vt:i4>0</vt:i4>
      </vt:variant>
      <vt:variant>
        <vt:i4>0</vt:i4>
      </vt:variant>
      <vt:variant>
        <vt:i4>5</vt:i4>
      </vt:variant>
      <vt:variant>
        <vt:lpwstr>mailto:achuthvema@gmail.com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vishnu</cp:lastModifiedBy>
  <cp:revision>9</cp:revision>
  <cp:lastPrinted>1900-12-31T18:30:00Z</cp:lastPrinted>
  <dcterms:created xsi:type="dcterms:W3CDTF">2022-03-02T13:26:00Z</dcterms:created>
  <dcterms:modified xsi:type="dcterms:W3CDTF">2022-07-18T16:20:00Z</dcterms:modified>
</cp:coreProperties>
</file>